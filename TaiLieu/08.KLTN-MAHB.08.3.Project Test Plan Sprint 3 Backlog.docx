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976" w:rsidRPr="00573785" w:rsidRDefault="00465976" w:rsidP="00465976">
      <w:pPr>
        <w:jc w:val="center"/>
        <w:rPr>
          <w:rFonts w:ascii="Times New Roman" w:eastAsia="Times New Roman" w:hAnsi="Times New Roman"/>
          <w:b/>
          <w:sz w:val="32"/>
          <w:szCs w:val="32"/>
          <w:shd w:val="clear" w:color="auto" w:fill="FFFFFF"/>
        </w:rPr>
      </w:pPr>
      <w:r w:rsidRPr="00573785">
        <w:rPr>
          <w:rFonts w:ascii="Times New Roman" w:eastAsia="Times New Roman" w:hAnsi="Times New Roman"/>
          <w:b/>
          <w:bCs/>
          <w:noProof/>
          <w:color w:val="000000"/>
          <w:sz w:val="32"/>
          <w:szCs w:val="32"/>
          <w:lang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4DAC45" wp14:editId="18D68738">
                <wp:simplePos x="0" y="0"/>
                <wp:positionH relativeFrom="margin">
                  <wp:align>center</wp:align>
                </wp:positionH>
                <wp:positionV relativeFrom="paragraph">
                  <wp:posOffset>-355940</wp:posOffset>
                </wp:positionV>
                <wp:extent cx="6211570" cy="8812329"/>
                <wp:effectExtent l="0" t="0" r="17780" b="27305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211570" cy="8812329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3" name="Line 40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4" name="Line 403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EC9FC0" id="Nhóm 54" o:spid="_x0000_s1026" style="position:absolute;margin-left:0;margin-top:-28.05pt;width:489.1pt;height:693.9pt;rotation:180;z-index:251659264;mso-position-horizontal:center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v:line id="Line 402" o:spid="_x0000_s1426" style="position:absolute;rotation:90;flip:x;visibility:visible;mso-wrap-style:square" from="-2704,8421" to="6606,8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" strokeweight="3pt"/>
                <v:line id="Line 403" o:spid="_x0000_s1427" style="position:absolute;rotation:-90;flip:x;visibility:visible;mso-wrap-style:square" from="5862,8519" to="15172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" strokeweight="3pt"/>
                <w10:wrap anchorx="margin"/>
              </v:group>
            </w:pict>
          </mc:Fallback>
        </mc:AlternateContent>
      </w:r>
      <w:r w:rsidRPr="00573785">
        <w:rPr>
          <w:rFonts w:ascii="Times New Roman" w:eastAsia="Times New Roman" w:hAnsi="Times New Roman"/>
          <w:b/>
          <w:sz w:val="32"/>
          <w:szCs w:val="32"/>
          <w:shd w:val="clear" w:color="auto" w:fill="FFFFFF"/>
        </w:rPr>
        <w:t>ĐẠI HỌC DUY TÂN</w:t>
      </w:r>
    </w:p>
    <w:p w:rsidR="00465976" w:rsidRPr="00573785" w:rsidRDefault="00465976" w:rsidP="00465976">
      <w:pPr>
        <w:jc w:val="center"/>
        <w:rPr>
          <w:rFonts w:ascii="Times New Roman" w:eastAsia="Times New Roman" w:hAnsi="Times New Roman"/>
          <w:b/>
          <w:sz w:val="32"/>
          <w:szCs w:val="32"/>
          <w:shd w:val="clear" w:color="auto" w:fill="FFFFFF"/>
        </w:rPr>
      </w:pPr>
      <w:r w:rsidRPr="00573785">
        <w:rPr>
          <w:rFonts w:ascii="Times New Roman" w:eastAsia="Times New Roman" w:hAnsi="Times New Roman"/>
          <w:b/>
          <w:sz w:val="32"/>
          <w:szCs w:val="32"/>
          <w:shd w:val="clear" w:color="auto" w:fill="FFFFFF"/>
        </w:rPr>
        <w:t>KHOA CÔNG NGHỆ THÔNG TIN</w:t>
      </w:r>
    </w:p>
    <w:p w:rsidR="00465976" w:rsidRPr="00465976" w:rsidRDefault="00465976" w:rsidP="00465976">
      <w:pPr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73785">
        <w:rPr>
          <w:rFonts w:ascii="Times New Roman" w:eastAsia="Times New Roman" w:hAnsi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573785">
        <w:rPr>
          <w:rFonts w:ascii="Times New Roman" w:eastAsia="Times New Roman" w:hAnsi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573785">
        <w:rPr>
          <w:rFonts w:ascii="Times New Roman" w:eastAsia="Times New Roman" w:hAnsi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573785">
        <w:rPr>
          <w:rFonts w:ascii="Times New Roman" w:eastAsia="Times New Roman" w:hAnsi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573785">
        <w:rPr>
          <w:rFonts w:ascii="Times New Roman" w:eastAsia="Times New Roman" w:hAnsi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573785">
        <w:rPr>
          <w:rFonts w:ascii="Times New Roman" w:eastAsia="Times New Roman" w:hAnsi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573785">
        <w:rPr>
          <w:rFonts w:ascii="Times New Roman" w:eastAsia="Times New Roman" w:hAnsi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:rsidR="00465976" w:rsidRPr="00BC1F7B" w:rsidRDefault="00465976" w:rsidP="00465976">
      <w:pPr>
        <w:jc w:val="center"/>
        <w:rPr>
          <w:rFonts w:ascii="Times New Roman" w:hAnsi="Times New Roman"/>
          <w:b/>
        </w:rPr>
      </w:pPr>
      <w:r w:rsidRPr="00573785">
        <w:rPr>
          <w:rFonts w:ascii="Times New Roman" w:hAnsi="Times New Roman"/>
          <w:b/>
        </w:rPr>
        <w:object w:dxaOrig="4231" w:dyaOrig="1457">
          <v:rect id="rectole0000000000" o:spid="_x0000_i1025" style="width:211.5pt;height:1in" o:ole="" o:preferrelative="t" stroked="f">
            <v:imagedata r:id="rId8" o:title=""/>
          </v:rect>
          <o:OLEObject Type="Embed" ProgID="StaticMetafile" ShapeID="rectole0000000000" DrawAspect="Content" ObjectID="_1746730825" r:id="rId9"/>
        </w:object>
      </w:r>
    </w:p>
    <w:p w:rsidR="00465976" w:rsidRPr="00573785" w:rsidRDefault="00465976" w:rsidP="00465976">
      <w:pPr>
        <w:ind w:left="709"/>
        <w:rPr>
          <w:rFonts w:ascii="Times New Roman" w:eastAsia="Times New Roman" w:hAnsi="Times New Roman"/>
          <w:b/>
          <w:shd w:val="clear" w:color="auto" w:fill="FFFFFF"/>
        </w:rPr>
      </w:pPr>
    </w:p>
    <w:p w:rsidR="00465976" w:rsidRPr="00573785" w:rsidRDefault="00465976" w:rsidP="00465976">
      <w:pPr>
        <w:jc w:val="center"/>
        <w:rPr>
          <w:rFonts w:ascii="Times New Roman" w:eastAsia="Times New Roman" w:hAnsi="Times New Roman"/>
          <w:b/>
          <w:sz w:val="32"/>
          <w:shd w:val="clear" w:color="auto" w:fill="FFFFFF"/>
        </w:rPr>
      </w:pPr>
      <w:r>
        <w:rPr>
          <w:rFonts w:ascii="Times New Roman" w:eastAsia="Times New Roman" w:hAnsi="Times New Roman"/>
          <w:b/>
          <w:sz w:val="32"/>
          <w:shd w:val="clear" w:color="auto" w:fill="FFFFFF"/>
        </w:rPr>
        <w:t>Tên đề tài</w:t>
      </w:r>
      <w:r w:rsidRPr="00573785">
        <w:rPr>
          <w:rFonts w:ascii="Times New Roman" w:eastAsia="Times New Roman" w:hAnsi="Times New Roman"/>
          <w:b/>
          <w:sz w:val="32"/>
          <w:shd w:val="clear" w:color="auto" w:fill="FFFFFF"/>
        </w:rPr>
        <w:t>:</w:t>
      </w:r>
    </w:p>
    <w:p w:rsidR="00465976" w:rsidRPr="00465976" w:rsidRDefault="00465976" w:rsidP="00465976">
      <w:pPr>
        <w:ind w:left="567" w:right="305" w:firstLine="142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BC1F7B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XÂY DỰNG WEBSITE QUẢN LÝ VÀ ĐẶT PHÒNG KHÁCH SẠN SỬ DỤNG CÔNG NGHỆ ANGULARJS KẾT HỢP VỚI WEB API TRONG ASP.NET CORE</w:t>
      </w:r>
    </w:p>
    <w:p w:rsidR="00465976" w:rsidRPr="00465976" w:rsidRDefault="00465976" w:rsidP="00465976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  <w:r w:rsidRPr="000D0043"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  <w:t>(</w:t>
      </w:r>
      <w:r w:rsidR="00E054E5">
        <w:rPr>
          <w:rFonts w:ascii="Times New Roman" w:hAnsi="Times New Roman" w:cs="Times New Roman"/>
          <w:b/>
          <w:color w:val="000000"/>
          <w:sz w:val="36"/>
          <w:szCs w:val="36"/>
        </w:rPr>
        <w:t>TEST PLAN</w:t>
      </w:r>
      <w:r w:rsidRPr="000D0043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DOCUMENT</w:t>
      </w:r>
      <w:r w:rsidR="00833287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SPRINT 3</w:t>
      </w:r>
      <w:r w:rsidRPr="000D0043"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  <w:t>)</w:t>
      </w:r>
    </w:p>
    <w:p w:rsidR="00465976" w:rsidRPr="006B4270" w:rsidRDefault="00465976" w:rsidP="00465976">
      <w:pPr>
        <w:ind w:hanging="90"/>
        <w:rPr>
          <w:rFonts w:ascii="Times New Roman" w:eastAsia="Times New Roman" w:hAnsi="Times New Roman"/>
          <w:sz w:val="26"/>
          <w:szCs w:val="26"/>
          <w:shd w:val="clear" w:color="auto" w:fill="FFFFFF"/>
        </w:rPr>
      </w:pPr>
      <w:r w:rsidRPr="00573785">
        <w:rPr>
          <w:rFonts w:ascii="Times New Roman" w:eastAsia="Times New Roman" w:hAnsi="Times New Roman"/>
          <w:b/>
          <w:shd w:val="clear" w:color="auto" w:fill="FFFFFF"/>
        </w:rPr>
        <w:tab/>
      </w:r>
      <w:r w:rsidRPr="00573785">
        <w:rPr>
          <w:rFonts w:ascii="Times New Roman" w:eastAsia="Times New Roman" w:hAnsi="Times New Roman"/>
          <w:b/>
          <w:shd w:val="clear" w:color="auto" w:fill="FFFFFF"/>
        </w:rPr>
        <w:tab/>
      </w:r>
      <w:r w:rsidRPr="00573785">
        <w:rPr>
          <w:rFonts w:ascii="Times New Roman" w:eastAsia="Times New Roman" w:hAnsi="Times New Roman"/>
          <w:b/>
          <w:shd w:val="clear" w:color="auto" w:fill="FFFFFF"/>
        </w:rPr>
        <w:tab/>
      </w:r>
      <w:r w:rsidRPr="00573785">
        <w:rPr>
          <w:rFonts w:ascii="Times New Roman" w:eastAsia="Times New Roman" w:hAnsi="Times New Roman"/>
          <w:b/>
          <w:shd w:val="clear" w:color="auto" w:fill="FFFFFF"/>
        </w:rPr>
        <w:tab/>
      </w:r>
      <w:r w:rsidRPr="00573785">
        <w:rPr>
          <w:rFonts w:ascii="Times New Roman" w:eastAsia="Times New Roman" w:hAnsi="Times New Roman"/>
          <w:b/>
          <w:shd w:val="clear" w:color="auto" w:fill="FFFFFF"/>
        </w:rPr>
        <w:tab/>
      </w:r>
      <w:r w:rsidRPr="00573785">
        <w:rPr>
          <w:rFonts w:ascii="Times New Roman" w:eastAsia="Times New Roman" w:hAnsi="Times New Roman"/>
          <w:b/>
          <w:shd w:val="clear" w:color="auto" w:fill="FFFFFF"/>
        </w:rPr>
        <w:tab/>
      </w:r>
      <w:r w:rsidRPr="00573785">
        <w:rPr>
          <w:rFonts w:ascii="Times New Roman" w:eastAsia="Times New Roman" w:hAnsi="Times New Roman"/>
          <w:b/>
          <w:shd w:val="clear" w:color="auto" w:fill="FFFFFF"/>
        </w:rPr>
        <w:tab/>
      </w:r>
      <w:r w:rsidRPr="006B4270">
        <w:rPr>
          <w:rFonts w:ascii="Times New Roman" w:eastAsia="Times New Roman" w:hAnsi="Times New Roman"/>
          <w:shd w:val="clear" w:color="auto" w:fill="FFFFFF"/>
          <w:lang w:val="vi-VN"/>
        </w:rPr>
        <w:t xml:space="preserve">       </w:t>
      </w:r>
      <w:r w:rsidRPr="00465976">
        <w:rPr>
          <w:rFonts w:ascii="Times New Roman" w:eastAsia="Times New Roman" w:hAnsi="Times New Roman"/>
          <w:b/>
          <w:sz w:val="26"/>
          <w:szCs w:val="26"/>
          <w:shd w:val="clear" w:color="auto" w:fill="FFFFFF"/>
        </w:rPr>
        <w:t>GVHD</w:t>
      </w:r>
      <w:r w:rsidRPr="006B4270">
        <w:rPr>
          <w:rFonts w:ascii="Times New Roman" w:eastAsia="Times New Roman" w:hAnsi="Times New Roman"/>
          <w:sz w:val="26"/>
          <w:szCs w:val="26"/>
          <w:shd w:val="clear" w:color="auto" w:fill="FFFFFF"/>
          <w:lang w:val="vi-VN"/>
        </w:rPr>
        <w:t xml:space="preserve">: </w:t>
      </w:r>
      <w:r w:rsidRPr="006B4270">
        <w:rPr>
          <w:rFonts w:ascii="Times New Roman" w:eastAsia="Times New Roman" w:hAnsi="Times New Roman"/>
          <w:sz w:val="26"/>
          <w:szCs w:val="26"/>
          <w:shd w:val="clear" w:color="auto" w:fill="FFFFFF"/>
        </w:rPr>
        <w:t>Ths</w:t>
      </w:r>
      <w:r w:rsidRPr="006B4270">
        <w:rPr>
          <w:rFonts w:ascii="Times New Roman" w:eastAsia="Times New Roman" w:hAnsi="Times New Roman"/>
          <w:sz w:val="26"/>
          <w:szCs w:val="26"/>
          <w:shd w:val="clear" w:color="auto" w:fill="FFFFFF"/>
          <w:lang w:val="vi-VN"/>
        </w:rPr>
        <w:t>.</w:t>
      </w:r>
      <w:r w:rsidRPr="006B4270">
        <w:rPr>
          <w:rFonts w:ascii="Times New Roman" w:eastAsia="Times New Roman" w:hAnsi="Times New Roman"/>
          <w:sz w:val="26"/>
          <w:szCs w:val="26"/>
          <w:shd w:val="clear" w:color="auto" w:fill="FFFFFF"/>
        </w:rPr>
        <w:t>Nguyễn Minh Nhật</w:t>
      </w:r>
    </w:p>
    <w:p w:rsidR="00465976" w:rsidRPr="00465976" w:rsidRDefault="00465976" w:rsidP="00465976">
      <w:pPr>
        <w:ind w:left="4320" w:firstLine="450"/>
        <w:rPr>
          <w:rFonts w:ascii="Times New Roman" w:eastAsia="Times New Roman" w:hAnsi="Times New Roman"/>
          <w:b/>
          <w:sz w:val="26"/>
          <w:szCs w:val="26"/>
          <w:shd w:val="clear" w:color="auto" w:fill="FFFFFF"/>
        </w:rPr>
      </w:pPr>
      <w:r w:rsidRPr="00465976">
        <w:rPr>
          <w:rFonts w:ascii="Times New Roman" w:eastAsia="Times New Roman" w:hAnsi="Times New Roman"/>
          <w:b/>
          <w:sz w:val="26"/>
          <w:szCs w:val="26"/>
          <w:shd w:val="clear" w:color="auto" w:fill="FFFFFF"/>
        </w:rPr>
        <w:t>Thành viên:</w:t>
      </w:r>
    </w:p>
    <w:p w:rsidR="00465976" w:rsidRPr="00F3599F" w:rsidRDefault="00465976" w:rsidP="00465976">
      <w:pPr>
        <w:rPr>
          <w:shd w:val="clear" w:color="auto" w:fill="FFFFFF"/>
        </w:rPr>
      </w:pPr>
    </w:p>
    <w:p w:rsidR="00465976" w:rsidRPr="003431EA" w:rsidRDefault="00465976" w:rsidP="00465976">
      <w:pPr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 w:rsidRPr="004A4011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Đà Nẵng</w:t>
      </w:r>
      <w:r w:rsidRPr="004A4011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val="vi-VN"/>
        </w:rPr>
        <w:t xml:space="preserve">, </w:t>
      </w:r>
      <w:r w:rsidR="00E054E5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03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/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val="vi-VN"/>
        </w:rPr>
        <w:t>202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3</w:t>
      </w:r>
    </w:p>
    <w:p w:rsidR="00465976" w:rsidRPr="00573785" w:rsidRDefault="00465976" w:rsidP="00465976">
      <w:pPr>
        <w:rPr>
          <w:rFonts w:ascii="Times" w:eastAsia="Times New Roman" w:hAnsi="Times" w:cs="Times"/>
          <w:b/>
          <w:color w:val="000000"/>
          <w:sz w:val="30"/>
          <w:szCs w:val="30"/>
          <w:shd w:val="clear" w:color="auto" w:fill="FFFFFF"/>
          <w:lang w:val="vi-VN"/>
        </w:rPr>
      </w:pPr>
      <w:r>
        <w:rPr>
          <w:rFonts w:ascii="Times" w:eastAsia="Times New Roman" w:hAnsi="Times" w:cs="Times"/>
          <w:b/>
          <w:color w:val="000000"/>
          <w:sz w:val="30"/>
          <w:szCs w:val="30"/>
          <w:shd w:val="clear" w:color="auto" w:fill="FFFFFF"/>
        </w:rPr>
        <w:br w:type="page"/>
      </w:r>
    </w:p>
    <w:p w:rsidR="0042601D" w:rsidRPr="00E65E00" w:rsidRDefault="0042601D" w:rsidP="0059078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sectPr w:rsidR="0042601D" w:rsidRPr="00E65E00" w:rsidSect="00465976">
          <w:pgSz w:w="12240" w:h="15840"/>
          <w:pgMar w:top="1480" w:right="1020" w:bottom="280" w:left="1701" w:header="720" w:footer="720" w:gutter="0"/>
          <w:cols w:space="720"/>
        </w:sectPr>
      </w:pPr>
    </w:p>
    <w:tbl>
      <w:tblPr>
        <w:tblpPr w:leftFromText="180" w:rightFromText="180" w:horzAnchor="margin" w:tblpY="-987"/>
        <w:tblW w:w="9466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322"/>
        <w:gridCol w:w="1551"/>
        <w:gridCol w:w="89"/>
        <w:gridCol w:w="2497"/>
        <w:gridCol w:w="1381"/>
        <w:gridCol w:w="1335"/>
        <w:gridCol w:w="291"/>
      </w:tblGrid>
      <w:tr w:rsidR="00E65E00" w:rsidRPr="00135D18" w:rsidTr="00590788">
        <w:trPr>
          <w:gridAfter w:val="1"/>
          <w:wAfter w:w="291" w:type="dxa"/>
          <w:trHeight w:val="1219"/>
        </w:trPr>
        <w:tc>
          <w:tcPr>
            <w:tcW w:w="9175" w:type="dxa"/>
            <w:gridSpan w:val="6"/>
            <w:tcBorders>
              <w:bottom w:val="single" w:sz="4" w:space="0" w:color="00000A"/>
            </w:tcBorders>
            <w:shd w:val="clear" w:color="auto" w:fill="FFFFFF"/>
          </w:tcPr>
          <w:p w:rsidR="00590788" w:rsidRDefault="00590788" w:rsidP="00590788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65E00" w:rsidRPr="00135D18" w:rsidRDefault="00E65E00" w:rsidP="0059078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35D18">
              <w:rPr>
                <w:rFonts w:ascii="Times New Roman" w:hAnsi="Times New Roman" w:cs="Times New Roman"/>
                <w:b/>
                <w:sz w:val="28"/>
                <w:szCs w:val="28"/>
              </w:rPr>
              <w:t>THÔNG TIN DỰ ÁN</w:t>
            </w:r>
          </w:p>
        </w:tc>
      </w:tr>
      <w:tr w:rsidR="00E65E00" w:rsidRPr="00F75821" w:rsidTr="00590788">
        <w:trPr>
          <w:trHeight w:val="489"/>
        </w:trPr>
        <w:tc>
          <w:tcPr>
            <w:tcW w:w="2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590788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Dự án viết tắt </w:t>
            </w:r>
          </w:p>
        </w:tc>
        <w:tc>
          <w:tcPr>
            <w:tcW w:w="714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590788" w:rsidP="00590788">
            <w:pPr>
              <w:keepNext/>
              <w:ind w:left="242" w:right="-108" w:hanging="180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MAHB</w:t>
            </w:r>
          </w:p>
        </w:tc>
      </w:tr>
      <w:tr w:rsidR="00E65E00" w:rsidRPr="00F75821" w:rsidTr="00590788">
        <w:trPr>
          <w:trHeight w:val="1109"/>
        </w:trPr>
        <w:tc>
          <w:tcPr>
            <w:tcW w:w="2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590788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dự án</w:t>
            </w:r>
          </w:p>
        </w:tc>
        <w:tc>
          <w:tcPr>
            <w:tcW w:w="714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590788" w:rsidRDefault="00590788" w:rsidP="00590788">
            <w:pPr>
              <w:ind w:left="242" w:hanging="18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0788">
              <w:rPr>
                <w:rFonts w:ascii="Times New Roman" w:hAnsi="Times New Roman" w:cs="Times New Roman"/>
                <w:bCs/>
                <w:sz w:val="24"/>
                <w:szCs w:val="24"/>
              </w:rPr>
              <w:t>XÂY DỰNG WEBSITE QUẢN LÝ VÀ ĐẶT PHÒNG KHÁCH SẠN SỬ DỤNG CÔNG NGHỆ ANGULARJS KẾT HỢP VỚI WEB API TRONG ASP.NET CORE</w:t>
            </w:r>
          </w:p>
        </w:tc>
      </w:tr>
      <w:tr w:rsidR="00E65E00" w:rsidRPr="00F75821" w:rsidTr="00590788">
        <w:trPr>
          <w:trHeight w:val="817"/>
        </w:trPr>
        <w:tc>
          <w:tcPr>
            <w:tcW w:w="2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590788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Thời gian bắt đầu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31802" w:rsidP="00590788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31802">
              <w:rPr>
                <w:rFonts w:ascii="Times New Roman" w:hAnsi="Times New Roman" w:cs="Times New Roman"/>
                <w:bCs/>
                <w:sz w:val="28"/>
                <w:szCs w:val="28"/>
              </w:rPr>
              <w:t>27/03/2023</w:t>
            </w:r>
          </w:p>
        </w:tc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590788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Thời gian kết thúc</w:t>
            </w:r>
          </w:p>
        </w:tc>
        <w:tc>
          <w:tcPr>
            <w:tcW w:w="300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465976" w:rsidP="00590788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10</w:t>
            </w:r>
            <w:r w:rsidR="00E31802">
              <w:rPr>
                <w:rFonts w:ascii="Times New Roman" w:hAnsi="Times New Roman" w:cs="Times New Roman"/>
                <w:bCs/>
                <w:sz w:val="28"/>
                <w:szCs w:val="28"/>
              </w:rPr>
              <w:t>/05/2023</w:t>
            </w:r>
          </w:p>
        </w:tc>
      </w:tr>
      <w:tr w:rsidR="00E65E00" w:rsidRPr="00F75821" w:rsidTr="00590788">
        <w:trPr>
          <w:trHeight w:val="489"/>
        </w:trPr>
        <w:tc>
          <w:tcPr>
            <w:tcW w:w="2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590788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Lead Institution</w:t>
            </w:r>
          </w:p>
        </w:tc>
        <w:tc>
          <w:tcPr>
            <w:tcW w:w="714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590788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Cs/>
                <w:sz w:val="28"/>
                <w:szCs w:val="28"/>
              </w:rPr>
              <w:t>Khoa Công Nghệ Thông Tin, Trường Đại Học Duy Tân</w:t>
            </w:r>
          </w:p>
        </w:tc>
      </w:tr>
      <w:tr w:rsidR="00E65E00" w:rsidRPr="00F75821" w:rsidTr="00590788">
        <w:trPr>
          <w:trHeight w:val="1277"/>
        </w:trPr>
        <w:tc>
          <w:tcPr>
            <w:tcW w:w="2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590788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Giáo viên hướng dẫn</w:t>
            </w:r>
          </w:p>
        </w:tc>
        <w:tc>
          <w:tcPr>
            <w:tcW w:w="714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590788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5E00" w:rsidRPr="00F75821" w:rsidTr="00590788">
        <w:trPr>
          <w:trHeight w:val="1268"/>
        </w:trPr>
        <w:tc>
          <w:tcPr>
            <w:tcW w:w="2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590788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Chủ sở hữu dự án  &amp; Chi tiết liên hệ</w:t>
            </w:r>
          </w:p>
        </w:tc>
        <w:tc>
          <w:tcPr>
            <w:tcW w:w="714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590788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5E00" w:rsidRPr="00F75821" w:rsidTr="00590788">
        <w:trPr>
          <w:trHeight w:val="489"/>
        </w:trPr>
        <w:tc>
          <w:tcPr>
            <w:tcW w:w="2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590788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Đối tác</w:t>
            </w:r>
          </w:p>
        </w:tc>
        <w:tc>
          <w:tcPr>
            <w:tcW w:w="714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65E00" w:rsidRPr="00135D18" w:rsidRDefault="00E65E00" w:rsidP="00590788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sz w:val="28"/>
                <w:szCs w:val="28"/>
              </w:rPr>
              <w:t>Duy Tan University</w:t>
            </w:r>
          </w:p>
        </w:tc>
      </w:tr>
      <w:tr w:rsidR="006B7CF0" w:rsidRPr="00F75821" w:rsidTr="00590788">
        <w:trPr>
          <w:trHeight w:val="979"/>
        </w:trPr>
        <w:tc>
          <w:tcPr>
            <w:tcW w:w="2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135D18" w:rsidRDefault="006B7CF0" w:rsidP="00590788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Quản lý dự án  &amp;Scrum Master</w:t>
            </w:r>
          </w:p>
        </w:tc>
        <w:tc>
          <w:tcPr>
            <w:tcW w:w="16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590788">
            <w:pPr>
              <w:keepNext/>
              <w:ind w:left="62" w:right="-108"/>
              <w:contextualSpacing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8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:rsidR="006B7CF0" w:rsidRPr="006B7CF0" w:rsidRDefault="006B7CF0" w:rsidP="00590788">
            <w:pPr>
              <w:snapToGrid w:val="0"/>
              <w:ind w:left="242" w:hanging="180"/>
              <w:rPr>
                <w:rFonts w:ascii="Times New Roman" w:eastAsia="Tahoma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6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590788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6B7CF0" w:rsidRPr="00F75821" w:rsidTr="00590788">
        <w:trPr>
          <w:trHeight w:val="998"/>
        </w:trPr>
        <w:tc>
          <w:tcPr>
            <w:tcW w:w="2322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6B7CF0" w:rsidRPr="00135D18" w:rsidRDefault="006B7CF0" w:rsidP="00590788">
            <w:pPr>
              <w:keepNext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Thành viên nhóm</w:t>
            </w:r>
          </w:p>
        </w:tc>
        <w:tc>
          <w:tcPr>
            <w:tcW w:w="16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590788">
            <w:pPr>
              <w:keepNext/>
              <w:ind w:left="62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590788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590788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7CF0" w:rsidRPr="00F75821" w:rsidTr="00590788">
        <w:trPr>
          <w:trHeight w:val="176"/>
        </w:trPr>
        <w:tc>
          <w:tcPr>
            <w:tcW w:w="23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135D18" w:rsidRDefault="006B7CF0" w:rsidP="005907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590788">
            <w:pPr>
              <w:keepNext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8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590788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590788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1802" w:rsidRPr="00F75821" w:rsidTr="00590788">
        <w:trPr>
          <w:trHeight w:val="176"/>
        </w:trPr>
        <w:tc>
          <w:tcPr>
            <w:tcW w:w="23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31802" w:rsidRPr="00135D18" w:rsidRDefault="00E31802" w:rsidP="005907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31802" w:rsidRPr="006B7CF0" w:rsidRDefault="00E31802" w:rsidP="00590788">
            <w:pPr>
              <w:keepNext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31802" w:rsidRPr="006B7CF0" w:rsidRDefault="00E31802" w:rsidP="00590788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6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E31802" w:rsidRPr="006B7CF0" w:rsidRDefault="00E31802" w:rsidP="00590788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7CF0" w:rsidRPr="00F75821" w:rsidTr="00590788">
        <w:trPr>
          <w:trHeight w:val="402"/>
        </w:trPr>
        <w:tc>
          <w:tcPr>
            <w:tcW w:w="23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135D18" w:rsidRDefault="006B7CF0" w:rsidP="005907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590788">
            <w:pPr>
              <w:keepNext/>
              <w:ind w:left="-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590788">
            <w:pPr>
              <w:snapToGrid w:val="0"/>
              <w:ind w:left="242" w:hanging="180"/>
              <w:rPr>
                <w:rStyle w:val="InternetLink"/>
                <w:rFonts w:ascii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16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6B7CF0" w:rsidRPr="006B7CF0" w:rsidRDefault="006B7CF0" w:rsidP="00590788">
            <w:pPr>
              <w:keepNext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65E00" w:rsidRPr="007B0460" w:rsidRDefault="00E65E00" w:rsidP="00E65E00">
      <w:pPr>
        <w:jc w:val="both"/>
        <w:rPr>
          <w:b/>
          <w:spacing w:val="-1"/>
          <w:position w:val="-1"/>
          <w:szCs w:val="26"/>
        </w:rPr>
      </w:pPr>
    </w:p>
    <w:p w:rsidR="00E65E00" w:rsidRPr="00AB2DEF" w:rsidRDefault="00E65E00" w:rsidP="0042601D">
      <w:pPr>
        <w:jc w:val="both"/>
        <w:rPr>
          <w:rFonts w:ascii="Times New Roman" w:hAnsi="Times New Roman" w:cs="Times New Roman"/>
          <w:b/>
          <w:spacing w:val="-1"/>
          <w:position w:val="-1"/>
          <w:sz w:val="28"/>
          <w:szCs w:val="28"/>
        </w:rPr>
      </w:pPr>
    </w:p>
    <w:p w:rsidR="00427C7F" w:rsidRPr="00135D18" w:rsidRDefault="007636BC" w:rsidP="00427C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5D18">
        <w:rPr>
          <w:rFonts w:ascii="Times New Roman" w:hAnsi="Times New Roman" w:cs="Times New Roman"/>
          <w:b/>
          <w:sz w:val="28"/>
          <w:szCs w:val="28"/>
        </w:rPr>
        <w:t>TEST PLAN</w:t>
      </w:r>
      <w:r w:rsidR="00427C7F" w:rsidRPr="00135D18">
        <w:rPr>
          <w:rFonts w:ascii="Times New Roman" w:hAnsi="Times New Roman" w:cs="Times New Roman"/>
          <w:b/>
          <w:sz w:val="28"/>
          <w:szCs w:val="28"/>
        </w:rPr>
        <w:t xml:space="preserve"> DOCUMENT</w:t>
      </w:r>
    </w:p>
    <w:p w:rsidR="00427C7F" w:rsidRPr="00AB2DEF" w:rsidRDefault="00427C7F" w:rsidP="00427C7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963"/>
        <w:gridCol w:w="2429"/>
        <w:gridCol w:w="1438"/>
        <w:gridCol w:w="3384"/>
      </w:tblGrid>
      <w:tr w:rsidR="008279B9" w:rsidRPr="00AB2DEF" w:rsidTr="00B52C93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133EA" w:rsidRDefault="00A133EA" w:rsidP="00B52C9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Tên tài liệu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133EA" w:rsidRDefault="00A133EA" w:rsidP="00B52C93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Test</w:t>
            </w:r>
            <w:r w:rsidR="00F617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Plan Document</w:t>
            </w:r>
            <w:r w:rsidR="0083328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Sprint </w:t>
            </w:r>
          </w:p>
        </w:tc>
      </w:tr>
      <w:tr w:rsidR="008279B9" w:rsidRPr="00AB2DEF" w:rsidTr="00B52C93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133EA" w:rsidRDefault="00A133EA" w:rsidP="00B52C9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lastRenderedPageBreak/>
              <w:t>Tác giả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B2DEF" w:rsidRDefault="00833287" w:rsidP="006160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Trương </w:t>
            </w:r>
          </w:p>
        </w:tc>
      </w:tr>
      <w:tr w:rsidR="008279B9" w:rsidRPr="00AB2DEF" w:rsidTr="00B52C93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133EA" w:rsidRDefault="00A133EA" w:rsidP="00B52C9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Chức vụ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B2DEF" w:rsidRDefault="008279B9" w:rsidP="00B52C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Cs/>
                <w:sz w:val="28"/>
                <w:szCs w:val="28"/>
              </w:rPr>
              <w:t>Team Member</w:t>
            </w:r>
          </w:p>
        </w:tc>
      </w:tr>
      <w:tr w:rsidR="008279B9" w:rsidRPr="00AB2DEF" w:rsidTr="00B52C93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133EA" w:rsidRDefault="00A133EA" w:rsidP="00B52C9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Ngày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135D18" w:rsidRDefault="00C03F71" w:rsidP="00B52C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>21-04</w:t>
            </w:r>
            <w:r w:rsidRPr="00690C0F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>-2023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133EA" w:rsidRDefault="00A133EA" w:rsidP="00B52C9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Tên tệp:</w:t>
            </w:r>
          </w:p>
        </w:tc>
        <w:tc>
          <w:tcPr>
            <w:tcW w:w="3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B2DEF" w:rsidRDefault="00833287" w:rsidP="00E054E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KLTN-MAHB.8.3.Project Test Plan Sprint 3</w:t>
            </w:r>
            <w:r w:rsidR="00E054E5">
              <w:rPr>
                <w:rFonts w:ascii="Times New Roman" w:hAnsi="Times New Roman" w:cs="Times New Roman"/>
                <w:bCs/>
                <w:sz w:val="26"/>
                <w:szCs w:val="26"/>
              </w:rPr>
              <w:t>.docx</w:t>
            </w:r>
          </w:p>
        </w:tc>
      </w:tr>
      <w:tr w:rsidR="008279B9" w:rsidRPr="00AB2DEF" w:rsidTr="00B52C93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B2DEF" w:rsidRDefault="008279B9" w:rsidP="00B52C9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B2DEF" w:rsidRDefault="008279B9" w:rsidP="00B52C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279B9" w:rsidRPr="00AB2DEF" w:rsidTr="00B52C93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B2DEF" w:rsidRDefault="008279B9" w:rsidP="00B52C9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E05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Access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279B9" w:rsidRPr="00AB2DEF" w:rsidRDefault="008279B9" w:rsidP="00B52C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427C7F" w:rsidRPr="00AB2DEF" w:rsidRDefault="00427C7F" w:rsidP="00427C7F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070"/>
        <w:gridCol w:w="2968"/>
        <w:gridCol w:w="1980"/>
        <w:gridCol w:w="3196"/>
      </w:tblGrid>
      <w:tr w:rsidR="008279B9" w:rsidRPr="00AB2DEF" w:rsidTr="00B52C93">
        <w:tc>
          <w:tcPr>
            <w:tcW w:w="9214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:rsidR="008279B9" w:rsidRPr="00AB2DEF" w:rsidRDefault="006A4756" w:rsidP="00B52C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REVISION HISTORY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8279B9" w:rsidRPr="00AB2DEF" w:rsidTr="00BC390A">
        <w:trPr>
          <w:trHeight w:val="372"/>
        </w:trPr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:rsidR="008279B9" w:rsidRPr="00AB2DEF" w:rsidRDefault="008279B9" w:rsidP="00B52C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2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:rsidR="008279B9" w:rsidRPr="00AB2DEF" w:rsidRDefault="008279B9" w:rsidP="00B52C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Person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:rsidR="008279B9" w:rsidRPr="00AB2DEF" w:rsidRDefault="008279B9" w:rsidP="00B52C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:rsidR="008279B9" w:rsidRPr="00AB2DEF" w:rsidRDefault="008279B9" w:rsidP="00B52C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913186" w:rsidRPr="00AB2DEF" w:rsidTr="006A25AB"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913186" w:rsidRPr="00AB2DEF" w:rsidRDefault="00913186" w:rsidP="0091318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Cs/>
                <w:sz w:val="28"/>
                <w:szCs w:val="28"/>
              </w:rPr>
              <w:t>1.0</w:t>
            </w:r>
          </w:p>
        </w:tc>
        <w:tc>
          <w:tcPr>
            <w:tcW w:w="2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913186" w:rsidRPr="00AB2DEF" w:rsidRDefault="00913186" w:rsidP="00913186">
            <w:pPr>
              <w:ind w:left="709" w:hanging="709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913186" w:rsidRPr="00913186" w:rsidRDefault="00C03F71" w:rsidP="0091318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>21</w:t>
            </w:r>
            <w:r w:rsidR="00913186" w:rsidRPr="00913186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>-04-2023</w:t>
            </w:r>
          </w:p>
        </w:tc>
        <w:tc>
          <w:tcPr>
            <w:tcW w:w="3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913186" w:rsidRPr="00602824" w:rsidRDefault="00C03F71" w:rsidP="0091318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Bản nháp</w:t>
            </w:r>
          </w:p>
        </w:tc>
      </w:tr>
      <w:tr w:rsidR="00913186" w:rsidRPr="00AB2DEF" w:rsidTr="006A25AB">
        <w:trPr>
          <w:trHeight w:val="1244"/>
        </w:trPr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913186" w:rsidRPr="00A133EA" w:rsidRDefault="00913186" w:rsidP="00913186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1.1</w:t>
            </w:r>
          </w:p>
        </w:tc>
        <w:tc>
          <w:tcPr>
            <w:tcW w:w="2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913186" w:rsidRPr="00E054E5" w:rsidRDefault="00913186" w:rsidP="00913186">
            <w:pPr>
              <w:ind w:left="709" w:hanging="709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913186" w:rsidRPr="00913186" w:rsidRDefault="00C03F71" w:rsidP="0091318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>21</w:t>
            </w:r>
            <w:r w:rsidR="00913186" w:rsidRPr="00913186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>-04-2023</w:t>
            </w:r>
          </w:p>
        </w:tc>
        <w:tc>
          <w:tcPr>
            <w:tcW w:w="3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913186" w:rsidRPr="00602824" w:rsidRDefault="00C03F71" w:rsidP="0091318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Bản chính thức</w:t>
            </w:r>
          </w:p>
        </w:tc>
      </w:tr>
    </w:tbl>
    <w:p w:rsidR="008279B9" w:rsidRPr="00AB2DEF" w:rsidRDefault="008279B9" w:rsidP="008279B9">
      <w:pPr>
        <w:ind w:left="54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79B9" w:rsidRPr="00AB2DEF" w:rsidRDefault="008279B9" w:rsidP="008279B9">
      <w:pPr>
        <w:ind w:left="54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27C7F" w:rsidRPr="00AB2DEF" w:rsidRDefault="00427C7F" w:rsidP="00427C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2BDC" w:rsidRPr="00E65E00" w:rsidRDefault="00427C7F" w:rsidP="00E65E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2DEF"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221263" wp14:editId="62282413">
                <wp:simplePos x="0" y="0"/>
                <wp:positionH relativeFrom="column">
                  <wp:posOffset>5963636</wp:posOffset>
                </wp:positionH>
                <wp:positionV relativeFrom="paragraph">
                  <wp:posOffset>713588</wp:posOffset>
                </wp:positionV>
                <wp:extent cx="286603" cy="259307"/>
                <wp:effectExtent l="0" t="0" r="1841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03" cy="25930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299C5" id="Rectangle 12" o:spid="_x0000_s1026" style="position:absolute;margin-left:469.6pt;margin-top:56.2pt;width:22.55pt;height:20.4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" fillcolor="white [3201]" strokecolor="white [3212]" strokeweight="1pt"/>
            </w:pict>
          </mc:Fallback>
        </mc:AlternateContent>
      </w:r>
    </w:p>
    <w:tbl>
      <w:tblPr>
        <w:tblW w:w="9072" w:type="dxa"/>
        <w:tblInd w:w="18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173"/>
        <w:gridCol w:w="2867"/>
        <w:gridCol w:w="1440"/>
        <w:gridCol w:w="2592"/>
      </w:tblGrid>
      <w:tr w:rsidR="00A133EA" w:rsidRPr="00F75821" w:rsidTr="00022898">
        <w:tc>
          <w:tcPr>
            <w:tcW w:w="9072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:rsidR="00A133EA" w:rsidRPr="00A133EA" w:rsidRDefault="00A133EA" w:rsidP="00022898">
            <w:pPr>
              <w:pageBreakBefore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lastRenderedPageBreak/>
              <w:t>PHÊ DUYỆT TÀI LIỆU</w:t>
            </w:r>
          </w:p>
          <w:p w:rsidR="00A133EA" w:rsidRPr="00A133EA" w:rsidRDefault="00A133EA" w:rsidP="00A133EA">
            <w:pPr>
              <w:spacing w:after="160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</w:tr>
      <w:tr w:rsidR="00A133EA" w:rsidRPr="00F75821" w:rsidTr="00022898">
        <w:trPr>
          <w:trHeight w:val="566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:rsidR="00A133EA" w:rsidRPr="00A133EA" w:rsidRDefault="00A133EA" w:rsidP="0002289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Người hướng dẫn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</w:p>
        </w:tc>
      </w:tr>
      <w:tr w:rsidR="00A133EA" w:rsidRPr="00F75821" w:rsidTr="00022898">
        <w:trPr>
          <w:trHeight w:val="624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467082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………/05/2023</w:t>
            </w:r>
          </w:p>
        </w:tc>
      </w:tr>
      <w:tr w:rsidR="00A133EA" w:rsidRPr="00F75821" w:rsidTr="00022898">
        <w:trPr>
          <w:trHeight w:val="629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Chủ sở hữu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467082" w:rsidRDefault="00A133EA" w:rsidP="00022898">
            <w:pPr>
              <w:spacing w:after="16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</w:p>
        </w:tc>
      </w:tr>
      <w:tr w:rsidR="00A133EA" w:rsidRPr="00F75821" w:rsidTr="00022898">
        <w:trPr>
          <w:trHeight w:val="620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467082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………/05/2023</w:t>
            </w:r>
          </w:p>
        </w:tc>
      </w:tr>
      <w:tr w:rsidR="00A133EA" w:rsidRPr="00F75821" w:rsidTr="00022898">
        <w:trPr>
          <w:trHeight w:val="611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Đội sản xuất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</w:p>
        </w:tc>
      </w:tr>
      <w:tr w:rsidR="00A133EA" w:rsidRPr="00F75821" w:rsidTr="00022898">
        <w:trPr>
          <w:trHeight w:val="629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467082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………/05/2023</w:t>
            </w:r>
          </w:p>
        </w:tc>
      </w:tr>
      <w:tr w:rsidR="00A133EA" w:rsidRPr="00F75821" w:rsidTr="00022898">
        <w:trPr>
          <w:trHeight w:val="620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A133EA" w:rsidRPr="00467082" w:rsidRDefault="00A133EA" w:rsidP="00022898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</w:p>
        </w:tc>
      </w:tr>
      <w:tr w:rsidR="00A133EA" w:rsidRPr="00F75821" w:rsidTr="00022898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A133EA" w:rsidRPr="00A133EA" w:rsidRDefault="00A133EA" w:rsidP="00022898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467082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………/05/2023</w:t>
            </w:r>
          </w:p>
        </w:tc>
      </w:tr>
      <w:tr w:rsidR="00467082" w:rsidRPr="00F75821" w:rsidTr="00467082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467082" w:rsidRPr="00A133EA" w:rsidRDefault="00467082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467082" w:rsidRPr="00A133EA" w:rsidRDefault="00467082" w:rsidP="00467082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467082" w:rsidRPr="00A133EA" w:rsidRDefault="00467082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467082" w:rsidRPr="00A133EA" w:rsidRDefault="00467082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</w:p>
        </w:tc>
      </w:tr>
      <w:tr w:rsidR="00467082" w:rsidRPr="00F75821" w:rsidTr="00A935C8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467082" w:rsidRPr="00A133EA" w:rsidRDefault="00467082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467082" w:rsidRPr="00A133EA" w:rsidRDefault="00467082" w:rsidP="00022898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467082" w:rsidRPr="00A133EA" w:rsidRDefault="00467082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467082" w:rsidRPr="00A133EA" w:rsidRDefault="00467082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………/05/2023</w:t>
            </w:r>
          </w:p>
        </w:tc>
      </w:tr>
      <w:tr w:rsidR="00A133EA" w:rsidRPr="00F75821" w:rsidTr="00022898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A133EA" w:rsidRPr="00A133EA" w:rsidRDefault="00A133EA" w:rsidP="00022898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</w:p>
        </w:tc>
      </w:tr>
      <w:tr w:rsidR="00A133EA" w:rsidRPr="00F75821" w:rsidTr="00022898">
        <w:trPr>
          <w:trHeight w:val="611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467082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………/05/2022</w:t>
            </w:r>
          </w:p>
        </w:tc>
      </w:tr>
      <w:tr w:rsidR="00A133EA" w:rsidRPr="00F75821" w:rsidTr="00022898">
        <w:trPr>
          <w:trHeight w:val="629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A133EA" w:rsidRPr="00A133EA" w:rsidRDefault="00A133EA" w:rsidP="00022898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</w:p>
        </w:tc>
      </w:tr>
      <w:tr w:rsidR="00A133EA" w:rsidRPr="00F75821" w:rsidTr="00022898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A133EA" w:rsidP="0002289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133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A133EA" w:rsidRPr="00A133EA" w:rsidRDefault="00467082" w:rsidP="00022898">
            <w:pPr>
              <w:spacing w:after="1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………/05/2023</w:t>
            </w:r>
          </w:p>
        </w:tc>
      </w:tr>
    </w:tbl>
    <w:p w:rsidR="007C2BDC" w:rsidRPr="007B0460" w:rsidRDefault="007C2BDC" w:rsidP="007C2BDC">
      <w:pPr>
        <w:rPr>
          <w:szCs w:val="26"/>
        </w:rPr>
      </w:pPr>
    </w:p>
    <w:p w:rsidR="007C2BDC" w:rsidRPr="007B0460" w:rsidRDefault="007C2BDC" w:rsidP="007C2BDC">
      <w:pPr>
        <w:jc w:val="both"/>
        <w:rPr>
          <w:b/>
          <w:color w:val="FFFFFF"/>
          <w:szCs w:val="26"/>
        </w:rPr>
      </w:pPr>
    </w:p>
    <w:p w:rsidR="007C2BDC" w:rsidRPr="007B0460" w:rsidRDefault="007C2BDC" w:rsidP="007C2BDC">
      <w:pPr>
        <w:jc w:val="both"/>
        <w:rPr>
          <w:b/>
          <w:color w:val="FFFFFF"/>
          <w:szCs w:val="26"/>
        </w:rPr>
      </w:pPr>
      <w:r w:rsidRPr="007B0460">
        <w:rPr>
          <w:b/>
          <w:color w:val="FFFFFF"/>
          <w:szCs w:val="26"/>
        </w:rPr>
        <w:t xml:space="preserve"> </w:t>
      </w:r>
    </w:p>
    <w:p w:rsidR="007C2BDC" w:rsidRPr="007B0460" w:rsidRDefault="007C2BDC" w:rsidP="007C2BDC">
      <w:pPr>
        <w:rPr>
          <w:b/>
          <w:color w:val="FFFFFF"/>
          <w:szCs w:val="26"/>
        </w:rPr>
      </w:pPr>
      <w:r w:rsidRPr="007B0460">
        <w:rPr>
          <w:b/>
          <w:color w:val="FFFFFF"/>
          <w:szCs w:val="26"/>
        </w:rPr>
        <w:br w:type="page"/>
      </w:r>
    </w:p>
    <w:p w:rsidR="004C6C9C" w:rsidRPr="00AB2DEF" w:rsidRDefault="00AB2DEF" w:rsidP="00AB2DEF">
      <w:pPr>
        <w:pStyle w:val="TOCHeading"/>
        <w:jc w:val="center"/>
        <w:rPr>
          <w:rFonts w:ascii="Times New Roman" w:hAnsi="Times New Roman" w:cs="Times New Roman"/>
          <w:sz w:val="32"/>
          <w:szCs w:val="32"/>
        </w:rPr>
      </w:pPr>
      <w:r w:rsidRPr="00AB2DEF">
        <w:rPr>
          <w:rFonts w:ascii="Times New Roman" w:eastAsiaTheme="minorEastAsia" w:hAnsi="Times New Roman" w:cs="Times New Roman"/>
          <w:bCs w:val="0"/>
          <w:color w:val="auto"/>
          <w:sz w:val="32"/>
          <w:szCs w:val="32"/>
        </w:rPr>
        <w:lastRenderedPageBreak/>
        <w:t>MỤC LỤC</w:t>
      </w:r>
    </w:p>
    <w:p w:rsidR="00190091" w:rsidRPr="00A133EA" w:rsidRDefault="008415AB">
      <w:pPr>
        <w:pStyle w:val="TOC1"/>
        <w:tabs>
          <w:tab w:val="left" w:pos="44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vi-VN"/>
        </w:rPr>
        <w:instrText xml:space="preserve"> TOC \o "1-2" \h \z \u </w:instrText>
      </w:r>
      <w:r>
        <w:rPr>
          <w:rFonts w:ascii="Times New Roman" w:hAnsi="Times New Roman" w:cs="Times New Roman"/>
          <w:sz w:val="28"/>
          <w:szCs w:val="28"/>
          <w:lang w:val="vi-VN"/>
        </w:rPr>
        <w:fldChar w:fldCharType="separate"/>
      </w:r>
      <w:hyperlink w:anchor="_Toc62384790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Giới thiệu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_Toc62384790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B225BE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1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1.1.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Mục đích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_Toc62384791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B225BE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2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1.2.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Phạm vi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_Toc62384792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B225BE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3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1.3.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Ngoại phạm vi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_Toc62384793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B225BE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4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1.4.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Tham khảo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_Toc62384794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B225BE">
      <w:pPr>
        <w:pStyle w:val="TOC1"/>
        <w:tabs>
          <w:tab w:val="left" w:pos="44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5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Mục tiêu thử nghiệm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_Toc62384795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B225BE">
      <w:pPr>
        <w:pStyle w:val="TOC1"/>
        <w:tabs>
          <w:tab w:val="left" w:pos="44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6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Kiểm tra kỹ thuật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_Toc62384796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B225BE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7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3.1.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Kiểm tra các chức năng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_Toc62384797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B225BE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8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3.2.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Tính năng không được thử nghiệm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_Toc62384798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B225BE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9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3.3.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Test Deliverablesu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_Toc62384799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B225BE">
      <w:pPr>
        <w:pStyle w:val="TOC2"/>
        <w:tabs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800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3.4.  Lịch kiểm tra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_Toc62384800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B225BE">
      <w:pPr>
        <w:pStyle w:val="TOC1"/>
        <w:tabs>
          <w:tab w:val="left" w:pos="44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801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Environmental Needs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_Toc62384801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B225BE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802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5.1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Hardware and Software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_Toc62384802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A133EA" w:rsidRDefault="00B225BE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803" w:history="1"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5.2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Productivity and Support Tools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_Toc62384803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Default="00B225BE">
      <w:pPr>
        <w:pStyle w:val="TOC1"/>
        <w:tabs>
          <w:tab w:val="left" w:pos="440"/>
          <w:tab w:val="right" w:leader="dot" w:pos="9652"/>
        </w:tabs>
        <w:rPr>
          <w:noProof/>
          <w:lang w:val="vi-VN" w:eastAsia="vi-VN"/>
        </w:rPr>
      </w:pPr>
      <w:hyperlink w:anchor="_Toc62384804" w:history="1">
        <w:r w:rsidR="00190091" w:rsidRPr="00A133EA">
          <w:rPr>
            <w:rStyle w:val="Hyperlink"/>
            <w:rFonts w:ascii="Times New Roman" w:hAnsi="Times New Roman" w:cs="Times New Roman"/>
            <w:i/>
            <w:noProof/>
            <w:sz w:val="26"/>
            <w:szCs w:val="26"/>
          </w:rPr>
          <w:t>6</w:t>
        </w:r>
        <w:r w:rsidR="00190091" w:rsidRPr="00A133EA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A133EA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Roles and Responsibilities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_Toc62384804 \h </w:instrTex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="00190091" w:rsidRPr="00A133E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C6C9C" w:rsidRPr="00475E87" w:rsidRDefault="008415A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fldChar w:fldCharType="end"/>
      </w:r>
      <w:r w:rsidR="004C6C9C" w:rsidRPr="00475E87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:rsidR="00B72862" w:rsidRPr="00475E87" w:rsidRDefault="007C2BDC" w:rsidP="00EE1FC0">
      <w:pPr>
        <w:pStyle w:val="ListParagraph"/>
        <w:numPr>
          <w:ilvl w:val="0"/>
          <w:numId w:val="1"/>
        </w:numPr>
        <w:ind w:left="36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62384790"/>
      <w:r>
        <w:rPr>
          <w:rFonts w:ascii="Times New Roman" w:hAnsi="Times New Roman" w:cs="Times New Roman"/>
          <w:b/>
          <w:sz w:val="28"/>
          <w:szCs w:val="28"/>
        </w:rPr>
        <w:lastRenderedPageBreak/>
        <w:t>Giới thiệu</w:t>
      </w:r>
      <w:bookmarkEnd w:id="1"/>
    </w:p>
    <w:p w:rsidR="007C2BDC" w:rsidRPr="00475E87" w:rsidRDefault="007C2BDC" w:rsidP="00EE1FC0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62384791"/>
      <w:r w:rsidRPr="007C2BDC">
        <w:rPr>
          <w:rFonts w:ascii="Times New Roman" w:hAnsi="Times New Roman" w:cs="Times New Roman"/>
          <w:b/>
          <w:sz w:val="28"/>
          <w:szCs w:val="28"/>
        </w:rPr>
        <w:t>Mục đích</w:t>
      </w:r>
      <w:bookmarkEnd w:id="2"/>
    </w:p>
    <w:p w:rsidR="007C2BDC" w:rsidRPr="007C2BDC" w:rsidRDefault="007C2BDC" w:rsidP="007C2BD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Mục đích của Kế hoạch kiểm tra là xác định, lên lịch và giám sát việc thực hiện kiểm thử. Nó hỗ trợ các mục tiêu sau:</w:t>
      </w:r>
    </w:p>
    <w:p w:rsidR="007C2BDC" w:rsidRPr="007C2BDC" w:rsidRDefault="007C2BDC" w:rsidP="007C2BD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 Cung cấ</w:t>
      </w:r>
      <w:r w:rsidR="00952F07">
        <w:rPr>
          <w:rFonts w:ascii="Times New Roman" w:hAnsi="Times New Roman" w:cs="Times New Roman"/>
          <w:sz w:val="28"/>
          <w:szCs w:val="28"/>
        </w:rPr>
        <w:t>p danh sách kiểm thử</w:t>
      </w:r>
      <w:r w:rsidRPr="007C2BDC">
        <w:rPr>
          <w:rFonts w:ascii="Times New Roman" w:hAnsi="Times New Roman" w:cs="Times New Roman"/>
          <w:sz w:val="28"/>
          <w:szCs w:val="28"/>
        </w:rPr>
        <w:t xml:space="preserve"> của các chức năng </w:t>
      </w:r>
      <w:r w:rsidR="00952F07">
        <w:rPr>
          <w:rFonts w:ascii="Times New Roman" w:hAnsi="Times New Roman" w:cs="Times New Roman"/>
          <w:sz w:val="28"/>
          <w:szCs w:val="28"/>
        </w:rPr>
        <w:t>chính.</w:t>
      </w:r>
    </w:p>
    <w:p w:rsidR="007C2BDC" w:rsidRPr="007C2BDC" w:rsidRDefault="007C2BDC" w:rsidP="007C2BD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 Mô tả các chiến lược thử nghiệm được sử dụng trên mỗi chức năng thử nghiệm.</w:t>
      </w:r>
    </w:p>
    <w:p w:rsidR="00D5367E" w:rsidRPr="00475E87" w:rsidRDefault="007C2BDC" w:rsidP="007C2BDC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 Xác định các nguồn lực cần thiết và lập lịch trình thực hiện Kiểm thử.</w:t>
      </w:r>
    </w:p>
    <w:p w:rsidR="007C2BDC" w:rsidRPr="00475E87" w:rsidRDefault="007C2BDC" w:rsidP="00EE1FC0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62384792"/>
      <w:r w:rsidRPr="007C2BDC">
        <w:rPr>
          <w:rFonts w:ascii="Times New Roman" w:hAnsi="Times New Roman" w:cs="Times New Roman"/>
          <w:b/>
          <w:sz w:val="28"/>
          <w:szCs w:val="28"/>
        </w:rPr>
        <w:t>Phạm vi</w:t>
      </w:r>
      <w:bookmarkEnd w:id="3"/>
    </w:p>
    <w:p w:rsidR="007C2BDC" w:rsidRPr="00952F07" w:rsidRDefault="007C2BDC" w:rsidP="00952F0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 xml:space="preserve">Kế hoạch thử nghiệm này là để phát hành KẾ HOẠCH KIỂM TRA CHO </w:t>
      </w:r>
      <w:r w:rsidR="00952F07" w:rsidRPr="00952F07">
        <w:rPr>
          <w:rFonts w:ascii="Times New Roman" w:hAnsi="Times New Roman" w:cs="Times New Roman"/>
          <w:sz w:val="28"/>
          <w:szCs w:val="28"/>
        </w:rPr>
        <w:t>WEBSITE QUẢN LÝ VÀ ĐẶT PHÒNG KHÁCH SẠN</w:t>
      </w:r>
    </w:p>
    <w:p w:rsidR="007C2BDC" w:rsidRPr="007C2BDC" w:rsidRDefault="007C2BDC" w:rsidP="00EE1FC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Kế hoạch thử nghiệm xác định đơn vị, tích hợp, cách tiếp cận thử nghiệm hệ thống. Phạm vi kiểm tra bao gồm:</w:t>
      </w:r>
    </w:p>
    <w:p w:rsidR="007C2BDC" w:rsidRPr="007C2BDC" w:rsidRDefault="007C2BDC" w:rsidP="007C2BD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 Kiểm tra tất cả các chức năng, hiệu suất ứng dụ</w:t>
      </w:r>
      <w:r>
        <w:rPr>
          <w:rFonts w:ascii="Times New Roman" w:hAnsi="Times New Roman" w:cs="Times New Roman"/>
          <w:sz w:val="28"/>
          <w:szCs w:val="28"/>
        </w:rPr>
        <w:t>ng</w:t>
      </w:r>
      <w:r w:rsidRPr="007C2BDC">
        <w:rPr>
          <w:rFonts w:ascii="Times New Roman" w:hAnsi="Times New Roman" w:cs="Times New Roman"/>
          <w:sz w:val="28"/>
          <w:szCs w:val="28"/>
        </w:rPr>
        <w:t>.</w:t>
      </w:r>
    </w:p>
    <w:p w:rsidR="007C2BDC" w:rsidRPr="007C2BDC" w:rsidRDefault="007C2BDC" w:rsidP="007C2BD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 Yêu cầu chất lượng và phù hợp với các chỉ số của Hệ thống quả</w:t>
      </w:r>
      <w:r>
        <w:rPr>
          <w:rFonts w:ascii="Times New Roman" w:hAnsi="Times New Roman" w:cs="Times New Roman"/>
          <w:sz w:val="28"/>
          <w:szCs w:val="28"/>
        </w:rPr>
        <w:t>n lý thông tin</w:t>
      </w:r>
      <w:r w:rsidRPr="007C2BDC">
        <w:rPr>
          <w:rFonts w:ascii="Times New Roman" w:hAnsi="Times New Roman" w:cs="Times New Roman"/>
          <w:sz w:val="28"/>
          <w:szCs w:val="28"/>
        </w:rPr>
        <w:t>.</w:t>
      </w:r>
    </w:p>
    <w:p w:rsidR="00D5367E" w:rsidRPr="00475E87" w:rsidRDefault="007C2BDC" w:rsidP="007C2BDC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 Thử nghiệm từ đầu đến cuối và thử nghiệm tích hợp Nền tảng Hệ thố</w:t>
      </w:r>
      <w:r w:rsidR="00237714">
        <w:rPr>
          <w:rFonts w:ascii="Times New Roman" w:hAnsi="Times New Roman" w:cs="Times New Roman"/>
          <w:sz w:val="28"/>
          <w:szCs w:val="28"/>
        </w:rPr>
        <w:t>ng.</w:t>
      </w:r>
    </w:p>
    <w:p w:rsidR="00D5367E" w:rsidRPr="00475E87" w:rsidRDefault="00B52C93" w:rsidP="00A133EA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i w:val="0"/>
          <w:sz w:val="28"/>
          <w:szCs w:val="28"/>
        </w:rPr>
      </w:pPr>
      <w:bookmarkStart w:id="4" w:name="_Toc62384793"/>
      <w:r>
        <w:rPr>
          <w:i w:val="0"/>
          <w:sz w:val="28"/>
          <w:szCs w:val="28"/>
        </w:rPr>
        <w:t>Ngoại phạm vi</w:t>
      </w:r>
      <w:bookmarkEnd w:id="4"/>
    </w:p>
    <w:p w:rsidR="00B52C93" w:rsidRPr="00B52C93" w:rsidRDefault="00B52C93" w:rsidP="00A133EA">
      <w:pPr>
        <w:tabs>
          <w:tab w:val="left" w:pos="1080"/>
        </w:tabs>
        <w:suppressAutoHyphens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Những điều sau đây được coi là ngoài phạm vi của nhóm máu tìm kiếm kế hoạch ứng dụng hệ thống và phạm vi thử nghiệm:</w:t>
      </w:r>
    </w:p>
    <w:p w:rsidR="00B52C93" w:rsidRPr="00B52C93" w:rsidRDefault="00B52C93" w:rsidP="00A133EA">
      <w:pPr>
        <w:tabs>
          <w:tab w:val="left" w:pos="1080"/>
        </w:tabs>
        <w:suppressAutoHyphens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• Kiểm tra các yêu cầu chức năng cho ứng dụng.</w:t>
      </w:r>
    </w:p>
    <w:p w:rsidR="00B72862" w:rsidRPr="00475E87" w:rsidRDefault="00B52C93" w:rsidP="00A133EA">
      <w:pPr>
        <w:tabs>
          <w:tab w:val="left" w:pos="1080"/>
        </w:tabs>
        <w:suppressAutoHyphens/>
        <w:spacing w:after="0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• Kiểm tra độ chính xác và bảo mật cho hệ thống tìm kiếm nhóm máu.</w:t>
      </w:r>
    </w:p>
    <w:p w:rsidR="00B52C93" w:rsidRPr="00B52C93" w:rsidRDefault="00B72862" w:rsidP="00A133EA">
      <w:pPr>
        <w:pStyle w:val="Heading2"/>
        <w:numPr>
          <w:ilvl w:val="1"/>
          <w:numId w:val="1"/>
        </w:numPr>
        <w:spacing w:before="0" w:after="0" w:line="360" w:lineRule="auto"/>
        <w:rPr>
          <w:i w:val="0"/>
          <w:sz w:val="28"/>
          <w:szCs w:val="28"/>
        </w:rPr>
      </w:pPr>
      <w:r w:rsidRPr="00475E87">
        <w:rPr>
          <w:sz w:val="28"/>
          <w:szCs w:val="28"/>
        </w:rPr>
        <w:t xml:space="preserve"> </w:t>
      </w:r>
      <w:bookmarkStart w:id="5" w:name="_Toc62384794"/>
      <w:r w:rsidR="00B52C93">
        <w:rPr>
          <w:i w:val="0"/>
          <w:sz w:val="28"/>
          <w:szCs w:val="28"/>
        </w:rPr>
        <w:t>Tham khảo</w:t>
      </w:r>
      <w:bookmarkEnd w:id="5"/>
    </w:p>
    <w:p w:rsidR="00B52C93" w:rsidRPr="00B52C93" w:rsidRDefault="00B52C93" w:rsidP="00A133EA">
      <w:pPr>
        <w:tabs>
          <w:tab w:val="left" w:pos="1620"/>
        </w:tabs>
        <w:suppressAutoHyphens/>
        <w:spacing w:after="0"/>
        <w:ind w:left="1080" w:right="89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Các tài liệu tham khảo có thể áp dụng là:</w:t>
      </w:r>
    </w:p>
    <w:p w:rsidR="00B52C93" w:rsidRPr="00B52C93" w:rsidRDefault="00D5367E" w:rsidP="00A133EA">
      <w:pPr>
        <w:numPr>
          <w:ilvl w:val="0"/>
          <w:numId w:val="3"/>
        </w:numPr>
        <w:tabs>
          <w:tab w:val="clear" w:pos="720"/>
          <w:tab w:val="num" w:pos="2070"/>
        </w:tabs>
        <w:suppressAutoHyphens/>
        <w:spacing w:after="0"/>
        <w:ind w:left="1440" w:right="89"/>
        <w:rPr>
          <w:rFonts w:ascii="Times New Roman" w:hAnsi="Times New Roman" w:cs="Times New Roman"/>
          <w:sz w:val="28"/>
          <w:szCs w:val="28"/>
        </w:rPr>
      </w:pPr>
      <w:r w:rsidRPr="00475E87">
        <w:rPr>
          <w:rFonts w:ascii="Times New Roman" w:hAnsi="Times New Roman" w:cs="Times New Roman"/>
          <w:sz w:val="28"/>
          <w:szCs w:val="28"/>
        </w:rPr>
        <w:t>Product Backlog Document</w:t>
      </w:r>
      <w:r w:rsidR="00B52C93" w:rsidRPr="00B52C9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52F07" w:rsidRPr="00797FC2" w:rsidRDefault="00952F07" w:rsidP="00952F07">
      <w:pPr>
        <w:numPr>
          <w:ilvl w:val="0"/>
          <w:numId w:val="3"/>
        </w:numPr>
        <w:tabs>
          <w:tab w:val="clear" w:pos="720"/>
          <w:tab w:val="num" w:pos="2070"/>
        </w:tabs>
        <w:suppressAutoHyphens/>
        <w:spacing w:after="0"/>
        <w:ind w:left="1440" w:right="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UserStory</w:t>
      </w:r>
      <w:r w:rsidR="00B52C93" w:rsidRPr="00B52C93">
        <w:rPr>
          <w:rFonts w:ascii="Times New Roman" w:hAnsi="Times New Roman" w:cs="Times New Roman"/>
          <w:sz w:val="28"/>
          <w:szCs w:val="28"/>
        </w:rPr>
        <w:t xml:space="preserve"> Document</w:t>
      </w:r>
    </w:p>
    <w:p w:rsidR="00B72862" w:rsidRPr="00475E87" w:rsidRDefault="00D5367E" w:rsidP="00A133EA">
      <w:pPr>
        <w:numPr>
          <w:ilvl w:val="0"/>
          <w:numId w:val="3"/>
        </w:numPr>
        <w:tabs>
          <w:tab w:val="clear" w:pos="720"/>
          <w:tab w:val="num" w:pos="2070"/>
        </w:tabs>
        <w:suppressAutoHyphens/>
        <w:spacing w:after="0"/>
        <w:ind w:left="1440" w:right="89"/>
        <w:rPr>
          <w:rFonts w:ascii="Times New Roman" w:hAnsi="Times New Roman" w:cs="Times New Roman"/>
          <w:sz w:val="28"/>
          <w:szCs w:val="28"/>
        </w:rPr>
      </w:pPr>
      <w:r w:rsidRPr="00475E87">
        <w:rPr>
          <w:rFonts w:ascii="Times New Roman" w:hAnsi="Times New Roman" w:cs="Times New Roman"/>
          <w:sz w:val="28"/>
          <w:szCs w:val="28"/>
        </w:rPr>
        <w:t xml:space="preserve">Project Plan Document </w:t>
      </w:r>
    </w:p>
    <w:p w:rsidR="00B72862" w:rsidRPr="00475E87" w:rsidRDefault="00B52C93" w:rsidP="00A133EA">
      <w:pPr>
        <w:pStyle w:val="Heading1"/>
        <w:numPr>
          <w:ilvl w:val="0"/>
          <w:numId w:val="1"/>
        </w:numPr>
        <w:spacing w:before="0" w:after="0" w:line="360" w:lineRule="auto"/>
        <w:ind w:left="360"/>
      </w:pPr>
      <w:bookmarkStart w:id="6" w:name="_Toc62384795"/>
      <w:r>
        <w:lastRenderedPageBreak/>
        <w:t>Mục tiêu thử nghiệm</w:t>
      </w:r>
      <w:bookmarkEnd w:id="6"/>
    </w:p>
    <w:p w:rsidR="00B52C93" w:rsidRPr="00B52C93" w:rsidRDefault="00B52C93" w:rsidP="00A133EA">
      <w:pPr>
        <w:pStyle w:val="ListParagraph"/>
        <w:numPr>
          <w:ilvl w:val="0"/>
          <w:numId w:val="8"/>
        </w:numPr>
        <w:tabs>
          <w:tab w:val="left" w:pos="990"/>
        </w:tabs>
        <w:spacing w:after="0"/>
        <w:ind w:right="60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Thử nghiệm chức năng.</w:t>
      </w:r>
    </w:p>
    <w:p w:rsidR="00B52C93" w:rsidRPr="00B52C93" w:rsidRDefault="00B52C93" w:rsidP="00A133EA">
      <w:pPr>
        <w:pStyle w:val="ListParagraph"/>
        <w:numPr>
          <w:ilvl w:val="0"/>
          <w:numId w:val="7"/>
        </w:numPr>
        <w:tabs>
          <w:tab w:val="left" w:pos="990"/>
        </w:tabs>
        <w:spacing w:after="0"/>
        <w:ind w:right="60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Kiểm tra giao diện người dùng.</w:t>
      </w:r>
    </w:p>
    <w:p w:rsidR="00B72862" w:rsidRPr="00475E87" w:rsidRDefault="00B52C93" w:rsidP="00A133EA">
      <w:pPr>
        <w:pStyle w:val="Heading1"/>
        <w:numPr>
          <w:ilvl w:val="0"/>
          <w:numId w:val="1"/>
        </w:numPr>
        <w:spacing w:before="0" w:after="0" w:line="360" w:lineRule="auto"/>
        <w:ind w:left="360"/>
      </w:pPr>
      <w:bookmarkStart w:id="7" w:name="_Toc62384796"/>
      <w:r>
        <w:t>Kiểm tra kỹ thuật</w:t>
      </w:r>
      <w:bookmarkEnd w:id="7"/>
    </w:p>
    <w:p w:rsidR="00B72862" w:rsidRDefault="00B72862" w:rsidP="00A133EA">
      <w:pPr>
        <w:pStyle w:val="Heading2"/>
        <w:numPr>
          <w:ilvl w:val="1"/>
          <w:numId w:val="1"/>
        </w:numPr>
        <w:spacing w:before="0" w:after="0" w:line="360" w:lineRule="auto"/>
        <w:rPr>
          <w:i w:val="0"/>
          <w:sz w:val="28"/>
          <w:szCs w:val="28"/>
        </w:rPr>
      </w:pPr>
      <w:r w:rsidRPr="00475E87">
        <w:rPr>
          <w:i w:val="0"/>
          <w:sz w:val="28"/>
          <w:szCs w:val="28"/>
        </w:rPr>
        <w:t xml:space="preserve"> </w:t>
      </w:r>
      <w:bookmarkStart w:id="8" w:name="_Toc62384797"/>
      <w:r w:rsidR="00B52C93">
        <w:rPr>
          <w:i w:val="0"/>
          <w:sz w:val="28"/>
          <w:szCs w:val="28"/>
        </w:rPr>
        <w:t>Kiểm tra các chức năng</w:t>
      </w:r>
      <w:bookmarkEnd w:id="8"/>
    </w:p>
    <w:p w:rsidR="00913186" w:rsidRPr="00913186" w:rsidRDefault="00913186" w:rsidP="009131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eastAsia="zh-CN"/>
        </w:rPr>
      </w:pPr>
      <w:r w:rsidRPr="00913186">
        <w:rPr>
          <w:rFonts w:ascii="Times New Roman" w:hAnsi="Times New Roman" w:cs="Times New Roman"/>
          <w:sz w:val="26"/>
          <w:szCs w:val="26"/>
          <w:lang w:eastAsia="zh-CN"/>
        </w:rPr>
        <w:t>Thay đổi mật khẩu</w:t>
      </w:r>
    </w:p>
    <w:p w:rsidR="00913186" w:rsidRPr="00913186" w:rsidRDefault="00913186" w:rsidP="009131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eastAsia="zh-CN"/>
        </w:rPr>
      </w:pPr>
      <w:r w:rsidRPr="00913186">
        <w:rPr>
          <w:rFonts w:ascii="Times New Roman" w:hAnsi="Times New Roman" w:cs="Times New Roman"/>
          <w:sz w:val="26"/>
          <w:szCs w:val="26"/>
          <w:lang w:eastAsia="zh-CN"/>
        </w:rPr>
        <w:t>Quên mật khẩu</w:t>
      </w:r>
    </w:p>
    <w:p w:rsidR="00913186" w:rsidRPr="00913186" w:rsidRDefault="00913186" w:rsidP="009131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eastAsia="zh-CN"/>
        </w:rPr>
      </w:pPr>
      <w:r w:rsidRPr="00913186">
        <w:rPr>
          <w:rFonts w:ascii="Times New Roman" w:hAnsi="Times New Roman" w:cs="Times New Roman"/>
          <w:sz w:val="26"/>
          <w:szCs w:val="26"/>
          <w:lang w:eastAsia="zh-CN"/>
        </w:rPr>
        <w:t>Xem bài đăng</w:t>
      </w:r>
    </w:p>
    <w:p w:rsidR="00913186" w:rsidRPr="00913186" w:rsidRDefault="00913186" w:rsidP="009131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eastAsia="zh-CN"/>
        </w:rPr>
      </w:pPr>
      <w:r w:rsidRPr="00913186">
        <w:rPr>
          <w:rFonts w:ascii="Times New Roman" w:hAnsi="Times New Roman" w:cs="Times New Roman"/>
          <w:sz w:val="26"/>
          <w:szCs w:val="26"/>
          <w:lang w:eastAsia="zh-CN"/>
        </w:rPr>
        <w:t>Xem ưu đãi giảm giá</w:t>
      </w:r>
    </w:p>
    <w:p w:rsidR="00913186" w:rsidRPr="00913186" w:rsidRDefault="00913186" w:rsidP="009131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eastAsia="zh-CN"/>
        </w:rPr>
      </w:pPr>
      <w:r w:rsidRPr="00913186">
        <w:rPr>
          <w:rFonts w:ascii="Times New Roman" w:hAnsi="Times New Roman" w:cs="Times New Roman"/>
          <w:sz w:val="26"/>
          <w:szCs w:val="26"/>
          <w:lang w:eastAsia="zh-CN"/>
        </w:rPr>
        <w:t>Nhận xét và đánh giá</w:t>
      </w:r>
    </w:p>
    <w:p w:rsidR="00913186" w:rsidRPr="00913186" w:rsidRDefault="00913186" w:rsidP="009131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eastAsia="zh-CN"/>
        </w:rPr>
      </w:pPr>
      <w:r w:rsidRPr="00913186">
        <w:rPr>
          <w:rFonts w:ascii="Times New Roman" w:hAnsi="Times New Roman" w:cs="Times New Roman"/>
          <w:sz w:val="26"/>
          <w:szCs w:val="26"/>
          <w:lang w:eastAsia="zh-CN"/>
        </w:rPr>
        <w:t>Quản lí thông tin cá nhân</w:t>
      </w:r>
    </w:p>
    <w:p w:rsidR="00913186" w:rsidRPr="00913186" w:rsidRDefault="00913186" w:rsidP="009131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eastAsia="zh-CN"/>
        </w:rPr>
      </w:pPr>
      <w:r w:rsidRPr="00913186">
        <w:rPr>
          <w:rFonts w:ascii="Times New Roman" w:hAnsi="Times New Roman" w:cs="Times New Roman"/>
          <w:sz w:val="26"/>
          <w:szCs w:val="26"/>
          <w:lang w:eastAsia="zh-CN"/>
        </w:rPr>
        <w:t>Quản lý bài đăng</w:t>
      </w:r>
    </w:p>
    <w:p w:rsidR="00913186" w:rsidRPr="00913186" w:rsidRDefault="00913186" w:rsidP="009131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eastAsia="zh-CN"/>
        </w:rPr>
      </w:pPr>
      <w:r w:rsidRPr="00913186">
        <w:rPr>
          <w:rFonts w:ascii="Times New Roman" w:hAnsi="Times New Roman" w:cs="Times New Roman"/>
          <w:sz w:val="26"/>
          <w:szCs w:val="26"/>
          <w:lang w:eastAsia="zh-CN"/>
        </w:rPr>
        <w:t>Quản lý lương nhân viên</w:t>
      </w:r>
    </w:p>
    <w:p w:rsidR="00650533" w:rsidRPr="00650533" w:rsidRDefault="004318EF" w:rsidP="00A133EA">
      <w:pPr>
        <w:pStyle w:val="Heading2"/>
        <w:numPr>
          <w:ilvl w:val="1"/>
          <w:numId w:val="1"/>
        </w:numPr>
        <w:spacing w:before="0" w:after="0" w:line="360" w:lineRule="auto"/>
        <w:rPr>
          <w:i w:val="0"/>
          <w:color w:val="000000"/>
          <w:sz w:val="28"/>
          <w:szCs w:val="28"/>
        </w:rPr>
      </w:pPr>
      <w:bookmarkStart w:id="9" w:name="_Toc62384798"/>
      <w:bookmarkStart w:id="10" w:name="_Toc450569456"/>
      <w:bookmarkStart w:id="11" w:name="_Toc450690960"/>
      <w:bookmarkStart w:id="12" w:name="_Toc7712154"/>
      <w:r w:rsidRPr="004318EF">
        <w:rPr>
          <w:i w:val="0"/>
          <w:color w:val="000000"/>
          <w:sz w:val="28"/>
          <w:szCs w:val="28"/>
        </w:rPr>
        <w:t>Tính năng không được thử nghiệm</w:t>
      </w:r>
      <w:bookmarkEnd w:id="9"/>
    </w:p>
    <w:p w:rsidR="00650533" w:rsidRPr="00AB2DEF" w:rsidRDefault="004318EF" w:rsidP="00A133EA">
      <w:pPr>
        <w:pStyle w:val="Standard"/>
        <w:spacing w:line="360" w:lineRule="auto"/>
        <w:ind w:left="360" w:firstLine="72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bookmarkStart w:id="13" w:name="_Toc450569457"/>
      <w:bookmarkStart w:id="14" w:name="_Toc450690961"/>
      <w:bookmarkStart w:id="15" w:name="_Toc7712155"/>
      <w:bookmarkEnd w:id="10"/>
      <w:bookmarkEnd w:id="11"/>
      <w:bookmarkEnd w:id="12"/>
      <w:r w:rsidRPr="00AB2DEF">
        <w:rPr>
          <w:rFonts w:ascii="Times New Roman" w:hAnsi="Times New Roman" w:cs="Times New Roman"/>
          <w:sz w:val="28"/>
          <w:szCs w:val="28"/>
        </w:rPr>
        <w:t>Không áp dụng vì tất cả các tính năng sẽ được thử nghiệm</w:t>
      </w:r>
      <w:r w:rsidRPr="00AB2DEF">
        <w:rPr>
          <w:rFonts w:ascii="Times New Roman" w:eastAsia="Arial" w:hAnsi="Times New Roman" w:cs="Times New Roman"/>
          <w:sz w:val="28"/>
          <w:szCs w:val="28"/>
        </w:rPr>
        <w:t xml:space="preserve">. </w:t>
      </w:r>
    </w:p>
    <w:p w:rsidR="00B72862" w:rsidRPr="00475E87" w:rsidRDefault="00B72862" w:rsidP="00A133EA">
      <w:pPr>
        <w:pStyle w:val="Heading2"/>
        <w:numPr>
          <w:ilvl w:val="1"/>
          <w:numId w:val="1"/>
        </w:numPr>
        <w:spacing w:before="0" w:after="0" w:line="360" w:lineRule="auto"/>
        <w:rPr>
          <w:sz w:val="28"/>
          <w:szCs w:val="28"/>
        </w:rPr>
      </w:pPr>
      <w:bookmarkStart w:id="16" w:name="_Toc62384799"/>
      <w:r w:rsidRPr="00475E87">
        <w:rPr>
          <w:i w:val="0"/>
          <w:sz w:val="28"/>
          <w:szCs w:val="28"/>
        </w:rPr>
        <w:t>Test Deliverable</w:t>
      </w:r>
      <w:bookmarkEnd w:id="13"/>
      <w:bookmarkEnd w:id="14"/>
      <w:bookmarkEnd w:id="15"/>
      <w:bookmarkEnd w:id="16"/>
      <w:r w:rsidR="00220C02">
        <w:rPr>
          <w:i w:val="0"/>
          <w:sz w:val="28"/>
          <w:szCs w:val="28"/>
        </w:rPr>
        <w:t xml:space="preserve"> (Thử nghiệm có thể bàn giao)</w:t>
      </w:r>
    </w:p>
    <w:p w:rsidR="00B72862" w:rsidRPr="00475E87" w:rsidRDefault="00B72862" w:rsidP="00A133EA">
      <w:pPr>
        <w:pStyle w:val="SGBodyText3"/>
        <w:numPr>
          <w:ilvl w:val="0"/>
          <w:numId w:val="2"/>
        </w:numPr>
        <w:tabs>
          <w:tab w:val="left" w:pos="1170"/>
        </w:tabs>
        <w:spacing w:after="0" w:line="360" w:lineRule="auto"/>
        <w:rPr>
          <w:sz w:val="28"/>
          <w:szCs w:val="28"/>
        </w:rPr>
      </w:pPr>
      <w:r w:rsidRPr="00475E87">
        <w:rPr>
          <w:sz w:val="28"/>
          <w:szCs w:val="28"/>
        </w:rPr>
        <w:t>Test Plan Document.</w:t>
      </w:r>
    </w:p>
    <w:p w:rsidR="00B72862" w:rsidRPr="00475E87" w:rsidRDefault="00B72862" w:rsidP="00A133EA">
      <w:pPr>
        <w:pStyle w:val="SGBodyText3"/>
        <w:numPr>
          <w:ilvl w:val="0"/>
          <w:numId w:val="2"/>
        </w:numPr>
        <w:tabs>
          <w:tab w:val="left" w:pos="1170"/>
        </w:tabs>
        <w:spacing w:after="0" w:line="360" w:lineRule="auto"/>
        <w:rPr>
          <w:sz w:val="28"/>
          <w:szCs w:val="28"/>
        </w:rPr>
      </w:pPr>
      <w:r w:rsidRPr="00475E87">
        <w:rPr>
          <w:sz w:val="28"/>
          <w:szCs w:val="28"/>
        </w:rPr>
        <w:t>Test Case Document.</w:t>
      </w:r>
    </w:p>
    <w:p w:rsidR="00B72862" w:rsidRPr="002F2A00" w:rsidRDefault="00B72862" w:rsidP="002F2A00">
      <w:pPr>
        <w:pStyle w:val="SGBodyText3"/>
        <w:numPr>
          <w:ilvl w:val="0"/>
          <w:numId w:val="2"/>
        </w:numPr>
        <w:tabs>
          <w:tab w:val="left" w:pos="1170"/>
        </w:tabs>
        <w:spacing w:after="0" w:line="360" w:lineRule="auto"/>
        <w:rPr>
          <w:sz w:val="28"/>
          <w:szCs w:val="28"/>
        </w:rPr>
      </w:pPr>
      <w:r w:rsidRPr="00475E87">
        <w:rPr>
          <w:sz w:val="28"/>
          <w:szCs w:val="28"/>
        </w:rPr>
        <w:t>Test Summary Report.</w:t>
      </w:r>
    </w:p>
    <w:p w:rsidR="00913186" w:rsidRDefault="00913186" w:rsidP="00913186">
      <w:pPr>
        <w:pStyle w:val="ListParagraph"/>
      </w:pPr>
      <w:bookmarkStart w:id="17" w:name="_Toc450569458"/>
      <w:bookmarkStart w:id="18" w:name="_Toc450690962"/>
      <w:bookmarkStart w:id="19" w:name="_Toc7712156"/>
      <w:bookmarkStart w:id="20" w:name="_Toc62384800"/>
    </w:p>
    <w:p w:rsidR="00913186" w:rsidRDefault="00913186" w:rsidP="00913186">
      <w:pPr>
        <w:pStyle w:val="ListParagraph"/>
      </w:pPr>
    </w:p>
    <w:p w:rsidR="00913186" w:rsidRDefault="00913186" w:rsidP="00913186">
      <w:pPr>
        <w:pStyle w:val="ListParagraph"/>
      </w:pPr>
    </w:p>
    <w:p w:rsidR="00913186" w:rsidRDefault="00913186" w:rsidP="00913186">
      <w:pPr>
        <w:pStyle w:val="ListParagraph"/>
        <w:rPr>
          <w:i/>
        </w:rPr>
      </w:pPr>
    </w:p>
    <w:p w:rsidR="00913186" w:rsidRDefault="00913186" w:rsidP="00913186">
      <w:pPr>
        <w:pStyle w:val="ListParagraph"/>
        <w:rPr>
          <w:i/>
        </w:rPr>
      </w:pPr>
    </w:p>
    <w:p w:rsidR="00913186" w:rsidRDefault="00913186" w:rsidP="00913186">
      <w:pPr>
        <w:pStyle w:val="ListParagraph"/>
        <w:rPr>
          <w:i/>
        </w:rPr>
      </w:pPr>
    </w:p>
    <w:p w:rsidR="00913186" w:rsidRDefault="00913186" w:rsidP="00913186">
      <w:pPr>
        <w:pStyle w:val="ListParagraph"/>
        <w:rPr>
          <w:i/>
        </w:rPr>
      </w:pPr>
    </w:p>
    <w:p w:rsidR="00B72862" w:rsidRPr="008415AB" w:rsidRDefault="00AB2DEF" w:rsidP="008415AB">
      <w:pPr>
        <w:pStyle w:val="Heading2"/>
        <w:numPr>
          <w:ilvl w:val="0"/>
          <w:numId w:val="0"/>
        </w:numPr>
        <w:ind w:left="360"/>
        <w:rPr>
          <w:i w:val="0"/>
        </w:rPr>
      </w:pPr>
      <w:r w:rsidRPr="008415AB">
        <w:rPr>
          <w:i w:val="0"/>
        </w:rPr>
        <w:lastRenderedPageBreak/>
        <w:t>3</w:t>
      </w:r>
      <w:r w:rsidR="00237714" w:rsidRPr="008415AB">
        <w:rPr>
          <w:i w:val="0"/>
        </w:rPr>
        <w:t>.</w:t>
      </w:r>
      <w:r w:rsidRPr="008415AB">
        <w:rPr>
          <w:i w:val="0"/>
        </w:rPr>
        <w:t xml:space="preserve">4.  </w:t>
      </w:r>
      <w:bookmarkEnd w:id="17"/>
      <w:bookmarkEnd w:id="18"/>
      <w:bookmarkEnd w:id="19"/>
      <w:r w:rsidR="00190091">
        <w:rPr>
          <w:i w:val="0"/>
        </w:rPr>
        <w:t>Lịch kiểm tra</w:t>
      </w:r>
      <w:bookmarkEnd w:id="20"/>
    </w:p>
    <w:tbl>
      <w:tblPr>
        <w:tblStyle w:val="GridTable4-Accent11"/>
        <w:tblW w:w="992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3420"/>
        <w:gridCol w:w="917"/>
        <w:gridCol w:w="1842"/>
        <w:gridCol w:w="1701"/>
        <w:gridCol w:w="1418"/>
      </w:tblGrid>
      <w:tr w:rsidR="00B72862" w:rsidRPr="00475E87" w:rsidTr="00913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E74B5" w:themeFill="accent1" w:themeFillShade="BF"/>
            <w:vAlign w:val="center"/>
          </w:tcPr>
          <w:p w:rsidR="00B72862" w:rsidRPr="00913186" w:rsidRDefault="00B72862" w:rsidP="00913186">
            <w:pPr>
              <w:pStyle w:val="TableContents"/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34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E74B5" w:themeFill="accent1" w:themeFillShade="BF"/>
            <w:vAlign w:val="center"/>
          </w:tcPr>
          <w:p w:rsidR="00B72862" w:rsidRPr="00913186" w:rsidRDefault="00D11002" w:rsidP="00913186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13186">
              <w:rPr>
                <w:b w:val="0"/>
                <w:bCs w:val="0"/>
                <w:sz w:val="26"/>
                <w:szCs w:val="26"/>
              </w:rPr>
              <w:t>Tên nhiệm vụ</w:t>
            </w:r>
          </w:p>
        </w:tc>
        <w:tc>
          <w:tcPr>
            <w:tcW w:w="9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E74B5" w:themeFill="accent1" w:themeFillShade="BF"/>
            <w:vAlign w:val="center"/>
          </w:tcPr>
          <w:p w:rsidR="00B72862" w:rsidRPr="00913186" w:rsidRDefault="00D11002" w:rsidP="00913186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13186">
              <w:rPr>
                <w:b w:val="0"/>
                <w:bCs w:val="0"/>
                <w:sz w:val="26"/>
                <w:szCs w:val="26"/>
              </w:rPr>
              <w:t>Thời lượng (Giờ)</w:t>
            </w:r>
          </w:p>
        </w:tc>
        <w:tc>
          <w:tcPr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E74B5" w:themeFill="accent1" w:themeFillShade="BF"/>
            <w:vAlign w:val="center"/>
          </w:tcPr>
          <w:p w:rsidR="00B72862" w:rsidRPr="00913186" w:rsidRDefault="00D11002" w:rsidP="00913186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13186">
              <w:rPr>
                <w:b w:val="0"/>
                <w:bCs w:val="0"/>
                <w:sz w:val="26"/>
                <w:szCs w:val="26"/>
              </w:rPr>
              <w:t>Bắt đầu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E74B5" w:themeFill="accent1" w:themeFillShade="BF"/>
            <w:vAlign w:val="center"/>
          </w:tcPr>
          <w:p w:rsidR="00B72862" w:rsidRPr="00913186" w:rsidRDefault="00D11002" w:rsidP="00913186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13186">
              <w:rPr>
                <w:b w:val="0"/>
                <w:bCs w:val="0"/>
                <w:sz w:val="26"/>
                <w:szCs w:val="26"/>
              </w:rPr>
              <w:t>Hoàn thành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E74B5" w:themeFill="accent1" w:themeFillShade="BF"/>
            <w:vAlign w:val="center"/>
          </w:tcPr>
          <w:p w:rsidR="00B72862" w:rsidRPr="00913186" w:rsidRDefault="00D11002" w:rsidP="00913186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13186">
              <w:rPr>
                <w:b w:val="0"/>
                <w:bCs w:val="0"/>
                <w:sz w:val="26"/>
                <w:szCs w:val="26"/>
              </w:rPr>
              <w:t>Thực hiện</w:t>
            </w:r>
          </w:p>
        </w:tc>
      </w:tr>
      <w:tr w:rsidR="00913186" w:rsidRPr="00475E87" w:rsidTr="00913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913186" w:rsidRPr="00913186" w:rsidRDefault="00913186" w:rsidP="00913186">
            <w:pPr>
              <w:pStyle w:val="TableContents"/>
              <w:jc w:val="center"/>
              <w:rPr>
                <w:sz w:val="28"/>
                <w:szCs w:val="26"/>
              </w:rPr>
            </w:pPr>
            <w:r w:rsidRPr="00913186">
              <w:rPr>
                <w:sz w:val="28"/>
                <w:szCs w:val="26"/>
              </w:rPr>
              <w:t>1.</w:t>
            </w:r>
          </w:p>
        </w:tc>
        <w:tc>
          <w:tcPr>
            <w:tcW w:w="3420" w:type="dxa"/>
            <w:vAlign w:val="center"/>
          </w:tcPr>
          <w:p w:rsidR="00913186" w:rsidRPr="00913186" w:rsidRDefault="00913186" w:rsidP="00913186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6"/>
              </w:rPr>
            </w:pPr>
            <w:r w:rsidRPr="00913186">
              <w:rPr>
                <w:b/>
                <w:sz w:val="28"/>
                <w:szCs w:val="26"/>
              </w:rPr>
              <w:t>Sprint 3</w:t>
            </w:r>
          </w:p>
        </w:tc>
        <w:tc>
          <w:tcPr>
            <w:tcW w:w="917" w:type="dxa"/>
            <w:vAlign w:val="center"/>
          </w:tcPr>
          <w:p w:rsidR="00913186" w:rsidRPr="00913186" w:rsidRDefault="00913186" w:rsidP="00913186">
            <w:pPr>
              <w:pStyle w:val="TableContents"/>
              <w:ind w:right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6"/>
              </w:rPr>
            </w:pPr>
          </w:p>
        </w:tc>
        <w:tc>
          <w:tcPr>
            <w:tcW w:w="1842" w:type="dxa"/>
            <w:vAlign w:val="center"/>
          </w:tcPr>
          <w:p w:rsidR="00913186" w:rsidRPr="00913186" w:rsidRDefault="00913186" w:rsidP="00913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8"/>
                <w:szCs w:val="26"/>
              </w:rPr>
            </w:pPr>
            <w:r w:rsidRPr="00913186">
              <w:rPr>
                <w:rFonts w:ascii="Times New Roman" w:hAnsi="Times New Roman" w:cs="Times New Roman"/>
                <w:b/>
                <w:color w:val="000000"/>
                <w:sz w:val="28"/>
                <w:szCs w:val="26"/>
              </w:rPr>
              <w:t>15-04-2023</w:t>
            </w:r>
          </w:p>
        </w:tc>
        <w:tc>
          <w:tcPr>
            <w:tcW w:w="1701" w:type="dxa"/>
            <w:vAlign w:val="center"/>
          </w:tcPr>
          <w:p w:rsidR="00913186" w:rsidRPr="00913186" w:rsidRDefault="00913186" w:rsidP="00913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8"/>
                <w:szCs w:val="26"/>
              </w:rPr>
            </w:pPr>
            <w:r w:rsidRPr="00913186">
              <w:rPr>
                <w:rFonts w:ascii="Times New Roman" w:hAnsi="Times New Roman" w:cs="Times New Roman"/>
                <w:b/>
                <w:color w:val="000000"/>
                <w:sz w:val="28"/>
                <w:szCs w:val="26"/>
              </w:rPr>
              <w:t>02-05-2023</w:t>
            </w:r>
          </w:p>
        </w:tc>
        <w:tc>
          <w:tcPr>
            <w:tcW w:w="1418" w:type="dxa"/>
            <w:vAlign w:val="center"/>
          </w:tcPr>
          <w:p w:rsidR="00913186" w:rsidRPr="00913186" w:rsidRDefault="00913186" w:rsidP="00913186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</w:p>
        </w:tc>
      </w:tr>
      <w:tr w:rsidR="00913186" w:rsidRPr="00475E87" w:rsidTr="00913186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913186" w:rsidRPr="00913186" w:rsidRDefault="00913186" w:rsidP="00913186">
            <w:pPr>
              <w:pStyle w:val="TableContents"/>
              <w:jc w:val="center"/>
              <w:rPr>
                <w:b w:val="0"/>
                <w:bCs w:val="0"/>
                <w:sz w:val="26"/>
                <w:szCs w:val="26"/>
              </w:rPr>
            </w:pPr>
            <w:r w:rsidRPr="00913186">
              <w:rPr>
                <w:b w:val="0"/>
                <w:bCs w:val="0"/>
                <w:sz w:val="26"/>
                <w:szCs w:val="26"/>
              </w:rPr>
              <w:t>1.1</w:t>
            </w:r>
          </w:p>
        </w:tc>
        <w:tc>
          <w:tcPr>
            <w:tcW w:w="3420" w:type="dxa"/>
            <w:vAlign w:val="center"/>
          </w:tcPr>
          <w:p w:rsidR="00913186" w:rsidRPr="00913186" w:rsidRDefault="00913186" w:rsidP="00913186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13186">
              <w:rPr>
                <w:sz w:val="26"/>
                <w:szCs w:val="26"/>
              </w:rPr>
              <w:t>Tạo Test Plan document của Sprint 3</w:t>
            </w:r>
          </w:p>
        </w:tc>
        <w:tc>
          <w:tcPr>
            <w:tcW w:w="917" w:type="dxa"/>
            <w:vAlign w:val="center"/>
          </w:tcPr>
          <w:p w:rsidR="00913186" w:rsidRPr="00913186" w:rsidRDefault="00913186" w:rsidP="00913186">
            <w:pPr>
              <w:pStyle w:val="TableContents"/>
              <w:ind w:right="8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13186">
              <w:rPr>
                <w:sz w:val="26"/>
                <w:szCs w:val="26"/>
              </w:rPr>
              <w:t>5</w:t>
            </w:r>
          </w:p>
        </w:tc>
        <w:tc>
          <w:tcPr>
            <w:tcW w:w="1842" w:type="dxa"/>
            <w:vAlign w:val="center"/>
          </w:tcPr>
          <w:p w:rsidR="00913186" w:rsidRPr="00913186" w:rsidRDefault="00913186" w:rsidP="00913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31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15-04-2023</w:t>
            </w:r>
          </w:p>
        </w:tc>
        <w:tc>
          <w:tcPr>
            <w:tcW w:w="1701" w:type="dxa"/>
            <w:vAlign w:val="center"/>
          </w:tcPr>
          <w:p w:rsidR="00913186" w:rsidRPr="00913186" w:rsidRDefault="00913186" w:rsidP="00913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31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15-04-2023</w:t>
            </w:r>
          </w:p>
        </w:tc>
        <w:tc>
          <w:tcPr>
            <w:tcW w:w="1418" w:type="dxa"/>
            <w:vAlign w:val="center"/>
          </w:tcPr>
          <w:p w:rsidR="00913186" w:rsidRPr="00913186" w:rsidRDefault="00913186" w:rsidP="00913186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13186">
              <w:rPr>
                <w:sz w:val="26"/>
                <w:szCs w:val="26"/>
              </w:rPr>
              <w:t>Hưởng,</w:t>
            </w:r>
          </w:p>
          <w:p w:rsidR="00913186" w:rsidRPr="00913186" w:rsidRDefault="00913186" w:rsidP="00913186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13186">
              <w:rPr>
                <w:sz w:val="26"/>
                <w:szCs w:val="26"/>
              </w:rPr>
              <w:t>Nam</w:t>
            </w:r>
          </w:p>
        </w:tc>
      </w:tr>
      <w:tr w:rsidR="0080411B" w:rsidRPr="00475E87" w:rsidTr="00913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80411B" w:rsidRPr="00913186" w:rsidRDefault="0080411B" w:rsidP="00913186">
            <w:pPr>
              <w:pStyle w:val="TableContents"/>
              <w:jc w:val="center"/>
              <w:rPr>
                <w:bCs w:val="0"/>
                <w:sz w:val="28"/>
                <w:szCs w:val="26"/>
              </w:rPr>
            </w:pPr>
            <w:r w:rsidRPr="00913186">
              <w:rPr>
                <w:bCs w:val="0"/>
                <w:sz w:val="28"/>
                <w:szCs w:val="26"/>
              </w:rPr>
              <w:t>2</w:t>
            </w:r>
          </w:p>
        </w:tc>
        <w:tc>
          <w:tcPr>
            <w:tcW w:w="3420" w:type="dxa"/>
            <w:vAlign w:val="center"/>
          </w:tcPr>
          <w:p w:rsidR="0080411B" w:rsidRPr="00913186" w:rsidRDefault="0080411B" w:rsidP="00913186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6"/>
              </w:rPr>
            </w:pPr>
            <w:r w:rsidRPr="00913186">
              <w:rPr>
                <w:b/>
                <w:sz w:val="28"/>
                <w:szCs w:val="26"/>
              </w:rPr>
              <w:t>Tạo Test Case</w:t>
            </w:r>
          </w:p>
        </w:tc>
        <w:tc>
          <w:tcPr>
            <w:tcW w:w="917" w:type="dxa"/>
            <w:vAlign w:val="center"/>
          </w:tcPr>
          <w:p w:rsidR="0080411B" w:rsidRPr="00913186" w:rsidRDefault="002F2A00" w:rsidP="00913186">
            <w:pPr>
              <w:pStyle w:val="TableContents"/>
              <w:snapToGrid w:val="0"/>
              <w:ind w:right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6"/>
              </w:rPr>
            </w:pPr>
            <w:r w:rsidRPr="00913186">
              <w:rPr>
                <w:b/>
                <w:sz w:val="28"/>
                <w:szCs w:val="26"/>
              </w:rPr>
              <w:t>21</w:t>
            </w:r>
          </w:p>
        </w:tc>
        <w:tc>
          <w:tcPr>
            <w:tcW w:w="1842" w:type="dxa"/>
            <w:vAlign w:val="center"/>
          </w:tcPr>
          <w:p w:rsidR="0080411B" w:rsidRPr="00913186" w:rsidRDefault="007C5A5E" w:rsidP="0091318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8"/>
                <w:szCs w:val="26"/>
                <w:lang w:eastAsia="zh-CN"/>
              </w:rPr>
            </w:pPr>
            <w:r w:rsidRPr="00913186">
              <w:rPr>
                <w:rFonts w:ascii="Times New Roman" w:hAnsi="Times New Roman" w:cs="Times New Roman"/>
                <w:b/>
                <w:color w:val="000000"/>
                <w:sz w:val="28"/>
                <w:szCs w:val="26"/>
              </w:rPr>
              <w:t>12</w:t>
            </w:r>
            <w:r w:rsidR="0080411B" w:rsidRPr="00913186">
              <w:rPr>
                <w:rFonts w:ascii="Times New Roman" w:hAnsi="Times New Roman" w:cs="Times New Roman"/>
                <w:b/>
                <w:color w:val="000000"/>
                <w:sz w:val="28"/>
                <w:szCs w:val="26"/>
              </w:rPr>
              <w:t>/03/2023</w:t>
            </w:r>
          </w:p>
        </w:tc>
        <w:tc>
          <w:tcPr>
            <w:tcW w:w="1701" w:type="dxa"/>
            <w:vAlign w:val="center"/>
          </w:tcPr>
          <w:p w:rsidR="0080411B" w:rsidRPr="00913186" w:rsidRDefault="0080411B" w:rsidP="00913186">
            <w:pPr>
              <w:pStyle w:val="ListParagraph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8"/>
                <w:szCs w:val="26"/>
                <w:lang w:eastAsia="zh-CN"/>
              </w:rPr>
            </w:pPr>
            <w:r w:rsidRPr="00913186">
              <w:rPr>
                <w:rFonts w:ascii="Times New Roman" w:hAnsi="Times New Roman" w:cs="Times New Roman"/>
                <w:b/>
                <w:color w:val="000000"/>
                <w:sz w:val="28"/>
                <w:szCs w:val="26"/>
              </w:rPr>
              <w:t>13/03/2023</w:t>
            </w:r>
          </w:p>
        </w:tc>
        <w:tc>
          <w:tcPr>
            <w:tcW w:w="1418" w:type="dxa"/>
            <w:vAlign w:val="center"/>
          </w:tcPr>
          <w:p w:rsidR="0080411B" w:rsidRPr="00913186" w:rsidRDefault="0080411B" w:rsidP="00913186">
            <w:pPr>
              <w:pStyle w:val="TableContents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C03F71" w:rsidRPr="00475E87" w:rsidTr="00AC5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C03F71" w:rsidRPr="00C03F71" w:rsidRDefault="00C03F71" w:rsidP="00C03F71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</w:tcPr>
          <w:p w:rsidR="00C03F71" w:rsidRPr="00C03F71" w:rsidRDefault="00C03F71" w:rsidP="00C03F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3F71">
              <w:rPr>
                <w:rFonts w:ascii="Times New Roman" w:hAnsi="Times New Roman" w:cs="Times New Roman"/>
                <w:sz w:val="26"/>
                <w:szCs w:val="26"/>
              </w:rPr>
              <w:t>Xem bài đăng</w:t>
            </w:r>
          </w:p>
        </w:tc>
        <w:tc>
          <w:tcPr>
            <w:tcW w:w="917" w:type="dxa"/>
          </w:tcPr>
          <w:p w:rsidR="00C03F71" w:rsidRPr="00C03F71" w:rsidRDefault="00C03F71" w:rsidP="00C03F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3F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42" w:type="dxa"/>
            <w:vAlign w:val="center"/>
          </w:tcPr>
          <w:p w:rsidR="00C03F71" w:rsidRPr="00C03F71" w:rsidRDefault="00C03F71" w:rsidP="00C03F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03F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23-04-2023</w:t>
            </w:r>
          </w:p>
        </w:tc>
        <w:tc>
          <w:tcPr>
            <w:tcW w:w="1701" w:type="dxa"/>
            <w:vAlign w:val="center"/>
          </w:tcPr>
          <w:p w:rsidR="00C03F71" w:rsidRPr="00C03F71" w:rsidRDefault="00C03F71" w:rsidP="00C03F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03F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23-04-2023</w:t>
            </w:r>
          </w:p>
        </w:tc>
        <w:tc>
          <w:tcPr>
            <w:tcW w:w="1418" w:type="dxa"/>
            <w:vAlign w:val="center"/>
          </w:tcPr>
          <w:p w:rsidR="00C03F71" w:rsidRPr="00C03F71" w:rsidRDefault="00C03F71" w:rsidP="00C03F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3F71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</w:tr>
      <w:tr w:rsidR="00C03F71" w:rsidRPr="00475E87" w:rsidTr="00AC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C03F71" w:rsidRPr="00C03F71" w:rsidRDefault="00C03F71" w:rsidP="00C03F71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</w:tcPr>
          <w:p w:rsidR="00C03F71" w:rsidRPr="00C03F71" w:rsidRDefault="00C03F71" w:rsidP="00C03F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C03F71">
              <w:rPr>
                <w:rFonts w:ascii="Times New Roman" w:hAnsi="Times New Roman" w:cs="Times New Roman"/>
                <w:sz w:val="26"/>
                <w:szCs w:val="26"/>
              </w:rPr>
              <w:t>Xem ưu đãi giảm giá</w:t>
            </w:r>
          </w:p>
        </w:tc>
        <w:tc>
          <w:tcPr>
            <w:tcW w:w="917" w:type="dxa"/>
          </w:tcPr>
          <w:p w:rsidR="00C03F71" w:rsidRPr="00C03F71" w:rsidRDefault="00C03F71" w:rsidP="00C03F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03F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42" w:type="dxa"/>
            <w:vAlign w:val="center"/>
          </w:tcPr>
          <w:p w:rsidR="00C03F71" w:rsidRPr="00C03F71" w:rsidRDefault="00C03F71" w:rsidP="00C03F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03F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23-04-2023</w:t>
            </w:r>
          </w:p>
        </w:tc>
        <w:tc>
          <w:tcPr>
            <w:tcW w:w="1701" w:type="dxa"/>
            <w:vAlign w:val="center"/>
          </w:tcPr>
          <w:p w:rsidR="00C03F71" w:rsidRPr="00C03F71" w:rsidRDefault="00C03F71" w:rsidP="00C03F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03F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23-04-2023</w:t>
            </w:r>
          </w:p>
        </w:tc>
        <w:tc>
          <w:tcPr>
            <w:tcW w:w="1418" w:type="dxa"/>
            <w:vAlign w:val="center"/>
          </w:tcPr>
          <w:p w:rsidR="00C03F71" w:rsidRPr="00C03F71" w:rsidRDefault="00C03F71" w:rsidP="00C03F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3F71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</w:tr>
      <w:tr w:rsidR="00C03F71" w:rsidRPr="00475E87" w:rsidTr="00AC5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C03F71" w:rsidRPr="00C03F71" w:rsidRDefault="00C03F71" w:rsidP="00C03F71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</w:tcPr>
          <w:p w:rsidR="00C03F71" w:rsidRPr="00C03F71" w:rsidRDefault="00C03F71" w:rsidP="00C03F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C03F71">
              <w:rPr>
                <w:rFonts w:ascii="Times New Roman" w:hAnsi="Times New Roman" w:cs="Times New Roman"/>
                <w:sz w:val="26"/>
                <w:szCs w:val="26"/>
              </w:rPr>
              <w:t>Nhận xét và đánh giá</w:t>
            </w:r>
          </w:p>
        </w:tc>
        <w:tc>
          <w:tcPr>
            <w:tcW w:w="917" w:type="dxa"/>
          </w:tcPr>
          <w:p w:rsidR="00C03F71" w:rsidRPr="00C03F71" w:rsidRDefault="00C03F71" w:rsidP="00C03F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03F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42" w:type="dxa"/>
            <w:vAlign w:val="center"/>
          </w:tcPr>
          <w:p w:rsidR="00C03F71" w:rsidRPr="00C03F71" w:rsidRDefault="00C03F71" w:rsidP="00C03F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03F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24-04-2023</w:t>
            </w:r>
          </w:p>
        </w:tc>
        <w:tc>
          <w:tcPr>
            <w:tcW w:w="1701" w:type="dxa"/>
            <w:vAlign w:val="center"/>
          </w:tcPr>
          <w:p w:rsidR="00C03F71" w:rsidRPr="00C03F71" w:rsidRDefault="00C03F71" w:rsidP="00C03F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03F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24-04-2023</w:t>
            </w:r>
          </w:p>
        </w:tc>
        <w:tc>
          <w:tcPr>
            <w:tcW w:w="1418" w:type="dxa"/>
            <w:vAlign w:val="center"/>
          </w:tcPr>
          <w:p w:rsidR="00C03F71" w:rsidRPr="00C03F71" w:rsidRDefault="00C03F71" w:rsidP="00C03F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3F71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</w:p>
        </w:tc>
      </w:tr>
      <w:tr w:rsidR="00C03F71" w:rsidRPr="00475E87" w:rsidTr="00AC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C03F71" w:rsidRPr="00C03F71" w:rsidRDefault="00C03F71" w:rsidP="00C03F71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</w:tcPr>
          <w:p w:rsidR="00C03F71" w:rsidRPr="00C03F71" w:rsidRDefault="00C03F71" w:rsidP="00C03F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3F71">
              <w:rPr>
                <w:rFonts w:ascii="Times New Roman" w:hAnsi="Times New Roman" w:cs="Times New Roman"/>
                <w:sz w:val="26"/>
                <w:szCs w:val="26"/>
              </w:rPr>
              <w:t>Quản lý bài đăng</w:t>
            </w:r>
          </w:p>
        </w:tc>
        <w:tc>
          <w:tcPr>
            <w:tcW w:w="917" w:type="dxa"/>
          </w:tcPr>
          <w:p w:rsidR="00C03F71" w:rsidRPr="00C03F71" w:rsidRDefault="00C03F71" w:rsidP="00C03F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03F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42" w:type="dxa"/>
            <w:vAlign w:val="center"/>
          </w:tcPr>
          <w:p w:rsidR="00C03F71" w:rsidRPr="00C03F71" w:rsidRDefault="00C03F71" w:rsidP="00C03F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03F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24-04-2023</w:t>
            </w:r>
          </w:p>
        </w:tc>
        <w:tc>
          <w:tcPr>
            <w:tcW w:w="1701" w:type="dxa"/>
            <w:vAlign w:val="center"/>
          </w:tcPr>
          <w:p w:rsidR="00C03F71" w:rsidRPr="00C03F71" w:rsidRDefault="00C03F71" w:rsidP="00C03F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03F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24-04-2023</w:t>
            </w:r>
          </w:p>
        </w:tc>
        <w:tc>
          <w:tcPr>
            <w:tcW w:w="1418" w:type="dxa"/>
            <w:vAlign w:val="center"/>
          </w:tcPr>
          <w:p w:rsidR="00C03F71" w:rsidRPr="00C03F71" w:rsidRDefault="00C03F71" w:rsidP="00C03F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3F71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</w:p>
        </w:tc>
      </w:tr>
      <w:tr w:rsidR="00C03F71" w:rsidRPr="00475E87" w:rsidTr="00DF0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C03F71" w:rsidRPr="00C03F71" w:rsidRDefault="00C03F71" w:rsidP="00C03F71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</w:tcPr>
          <w:p w:rsidR="00C03F71" w:rsidRPr="00C03F71" w:rsidRDefault="00C03F71" w:rsidP="00C03F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C03F71">
              <w:rPr>
                <w:rFonts w:ascii="Times New Roman" w:hAnsi="Times New Roman" w:cs="Times New Roman"/>
                <w:sz w:val="26"/>
                <w:szCs w:val="26"/>
              </w:rPr>
              <w:t>Liên hệ hỗ trợ trực tuyến</w:t>
            </w:r>
          </w:p>
        </w:tc>
        <w:tc>
          <w:tcPr>
            <w:tcW w:w="917" w:type="dxa"/>
            <w:vAlign w:val="center"/>
          </w:tcPr>
          <w:p w:rsidR="00C03F71" w:rsidRPr="00C03F71" w:rsidRDefault="00C03F71" w:rsidP="00C03F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03F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42" w:type="dxa"/>
            <w:vAlign w:val="center"/>
          </w:tcPr>
          <w:p w:rsidR="00C03F71" w:rsidRPr="00C03F71" w:rsidRDefault="00C03F71" w:rsidP="00C03F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03F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23-04-2023</w:t>
            </w:r>
          </w:p>
        </w:tc>
        <w:tc>
          <w:tcPr>
            <w:tcW w:w="1701" w:type="dxa"/>
            <w:vAlign w:val="center"/>
          </w:tcPr>
          <w:p w:rsidR="00C03F71" w:rsidRPr="00C03F71" w:rsidRDefault="00C03F71" w:rsidP="00C03F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03F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24-04-2023</w:t>
            </w:r>
          </w:p>
        </w:tc>
        <w:tc>
          <w:tcPr>
            <w:tcW w:w="1418" w:type="dxa"/>
            <w:vAlign w:val="center"/>
          </w:tcPr>
          <w:p w:rsidR="00C03F71" w:rsidRPr="00C03F71" w:rsidRDefault="00C03F71" w:rsidP="00C03F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3F71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</w:p>
        </w:tc>
      </w:tr>
      <w:tr w:rsidR="00C03F71" w:rsidRPr="00475E87" w:rsidTr="00DF0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C03F71" w:rsidRPr="00C03F71" w:rsidRDefault="00C03F71" w:rsidP="00C03F71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</w:tcPr>
          <w:p w:rsidR="00C03F71" w:rsidRPr="00C03F71" w:rsidRDefault="00C03F71" w:rsidP="00C03F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C03F71">
              <w:rPr>
                <w:rFonts w:ascii="Times New Roman" w:hAnsi="Times New Roman" w:cs="Times New Roman"/>
                <w:sz w:val="26"/>
                <w:szCs w:val="26"/>
              </w:rPr>
              <w:t>Hỗ trợ chăm sóc khách hàng</w:t>
            </w:r>
          </w:p>
        </w:tc>
        <w:tc>
          <w:tcPr>
            <w:tcW w:w="917" w:type="dxa"/>
            <w:vAlign w:val="center"/>
          </w:tcPr>
          <w:p w:rsidR="00C03F71" w:rsidRPr="00C03F71" w:rsidRDefault="00C03F71" w:rsidP="00C03F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03F71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4</w:t>
            </w:r>
          </w:p>
        </w:tc>
        <w:tc>
          <w:tcPr>
            <w:tcW w:w="1842" w:type="dxa"/>
            <w:vAlign w:val="center"/>
          </w:tcPr>
          <w:p w:rsidR="00C03F71" w:rsidRPr="00C03F71" w:rsidRDefault="00C03F71" w:rsidP="00C03F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03F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23-04-2023</w:t>
            </w:r>
          </w:p>
        </w:tc>
        <w:tc>
          <w:tcPr>
            <w:tcW w:w="1701" w:type="dxa"/>
            <w:vAlign w:val="center"/>
          </w:tcPr>
          <w:p w:rsidR="00C03F71" w:rsidRPr="00C03F71" w:rsidRDefault="00C03F71" w:rsidP="00C03F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03F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24-04-2023</w:t>
            </w:r>
          </w:p>
        </w:tc>
        <w:tc>
          <w:tcPr>
            <w:tcW w:w="1418" w:type="dxa"/>
            <w:vAlign w:val="center"/>
          </w:tcPr>
          <w:p w:rsidR="00C03F71" w:rsidRPr="00C03F71" w:rsidRDefault="00C03F71" w:rsidP="00C03F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3F71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</w:p>
        </w:tc>
      </w:tr>
      <w:tr w:rsidR="00913186" w:rsidRPr="00475E87" w:rsidTr="00913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913186" w:rsidRPr="00913186" w:rsidRDefault="00913186" w:rsidP="00913186">
            <w:pPr>
              <w:pStyle w:val="TableContents"/>
              <w:jc w:val="center"/>
              <w:rPr>
                <w:bCs w:val="0"/>
                <w:sz w:val="28"/>
                <w:szCs w:val="26"/>
              </w:rPr>
            </w:pPr>
            <w:r w:rsidRPr="00913186">
              <w:rPr>
                <w:bCs w:val="0"/>
                <w:sz w:val="28"/>
                <w:szCs w:val="26"/>
              </w:rPr>
              <w:t>3</w:t>
            </w:r>
          </w:p>
        </w:tc>
        <w:tc>
          <w:tcPr>
            <w:tcW w:w="3420" w:type="dxa"/>
          </w:tcPr>
          <w:p w:rsidR="00913186" w:rsidRPr="00913186" w:rsidRDefault="00913186" w:rsidP="00913186">
            <w:pPr>
              <w:pStyle w:val="TableContents"/>
              <w:tabs>
                <w:tab w:val="left" w:pos="255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6"/>
              </w:rPr>
            </w:pPr>
            <w:r w:rsidRPr="00913186">
              <w:rPr>
                <w:b/>
                <w:sz w:val="28"/>
                <w:szCs w:val="26"/>
              </w:rPr>
              <w:t>Testing</w:t>
            </w:r>
          </w:p>
        </w:tc>
        <w:tc>
          <w:tcPr>
            <w:tcW w:w="917" w:type="dxa"/>
          </w:tcPr>
          <w:p w:rsidR="00913186" w:rsidRPr="00913186" w:rsidRDefault="00913186" w:rsidP="00913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6"/>
              </w:rPr>
            </w:pPr>
            <w:r w:rsidRPr="0091318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6"/>
              </w:rPr>
              <w:t>32</w:t>
            </w:r>
          </w:p>
        </w:tc>
        <w:tc>
          <w:tcPr>
            <w:tcW w:w="1842" w:type="dxa"/>
            <w:vAlign w:val="center"/>
          </w:tcPr>
          <w:p w:rsidR="00913186" w:rsidRPr="00913186" w:rsidRDefault="00913186" w:rsidP="00913186">
            <w:pPr>
              <w:pStyle w:val="TableContents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01" w:type="dxa"/>
            <w:vAlign w:val="center"/>
          </w:tcPr>
          <w:p w:rsidR="00913186" w:rsidRPr="00913186" w:rsidRDefault="00913186" w:rsidP="00913186">
            <w:pPr>
              <w:pStyle w:val="TableContents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:rsidR="00913186" w:rsidRPr="00913186" w:rsidRDefault="00913186" w:rsidP="00913186">
            <w:pPr>
              <w:pStyle w:val="TableContents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C03F71" w:rsidRPr="00475E87" w:rsidTr="00383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C03F71" w:rsidRPr="00C03F71" w:rsidRDefault="00C03F71" w:rsidP="00C03F71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</w:tcPr>
          <w:p w:rsidR="00C03F71" w:rsidRPr="00C03F71" w:rsidRDefault="00C03F71" w:rsidP="00C03F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3F71">
              <w:rPr>
                <w:rFonts w:ascii="Times New Roman" w:hAnsi="Times New Roman" w:cs="Times New Roman"/>
                <w:sz w:val="26"/>
                <w:szCs w:val="26"/>
              </w:rPr>
              <w:t>Xem bài đăng</w:t>
            </w:r>
          </w:p>
        </w:tc>
        <w:tc>
          <w:tcPr>
            <w:tcW w:w="917" w:type="dxa"/>
            <w:vAlign w:val="center"/>
          </w:tcPr>
          <w:p w:rsidR="00C03F71" w:rsidRPr="00C03F71" w:rsidRDefault="00C03F71" w:rsidP="00C03F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3F7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42" w:type="dxa"/>
            <w:vAlign w:val="center"/>
          </w:tcPr>
          <w:p w:rsidR="00C03F71" w:rsidRPr="00C03F71" w:rsidRDefault="00C03F71" w:rsidP="00C03F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03F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23-04-2023</w:t>
            </w:r>
          </w:p>
        </w:tc>
        <w:tc>
          <w:tcPr>
            <w:tcW w:w="1701" w:type="dxa"/>
            <w:vAlign w:val="center"/>
          </w:tcPr>
          <w:p w:rsidR="00C03F71" w:rsidRPr="00C03F71" w:rsidRDefault="00C03F71" w:rsidP="00C03F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03F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23-04-2023</w:t>
            </w:r>
          </w:p>
        </w:tc>
        <w:tc>
          <w:tcPr>
            <w:tcW w:w="1418" w:type="dxa"/>
            <w:vAlign w:val="center"/>
          </w:tcPr>
          <w:p w:rsidR="00C03F71" w:rsidRPr="00C03F71" w:rsidRDefault="00C03F71" w:rsidP="00C03F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3F71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</w:p>
        </w:tc>
      </w:tr>
      <w:tr w:rsidR="00C03F71" w:rsidRPr="00475E87" w:rsidTr="00383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C03F71" w:rsidRPr="00C03F71" w:rsidRDefault="00C03F71" w:rsidP="00C03F71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</w:tcPr>
          <w:p w:rsidR="00C03F71" w:rsidRPr="00C03F71" w:rsidRDefault="00C03F71" w:rsidP="00C03F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C03F71">
              <w:rPr>
                <w:rFonts w:ascii="Times New Roman" w:hAnsi="Times New Roman" w:cs="Times New Roman"/>
                <w:sz w:val="26"/>
                <w:szCs w:val="26"/>
              </w:rPr>
              <w:t>Xem ưu đãi giảm giá</w:t>
            </w:r>
          </w:p>
        </w:tc>
        <w:tc>
          <w:tcPr>
            <w:tcW w:w="917" w:type="dxa"/>
            <w:vAlign w:val="center"/>
          </w:tcPr>
          <w:p w:rsidR="00C03F71" w:rsidRPr="00C03F71" w:rsidRDefault="00C03F71" w:rsidP="00C03F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03F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42" w:type="dxa"/>
            <w:vAlign w:val="center"/>
          </w:tcPr>
          <w:p w:rsidR="00C03F71" w:rsidRPr="00C03F71" w:rsidRDefault="00C03F71" w:rsidP="00C03F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03F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23-04-2023</w:t>
            </w:r>
          </w:p>
        </w:tc>
        <w:tc>
          <w:tcPr>
            <w:tcW w:w="1701" w:type="dxa"/>
            <w:vAlign w:val="center"/>
          </w:tcPr>
          <w:p w:rsidR="00C03F71" w:rsidRPr="00C03F71" w:rsidRDefault="00C03F71" w:rsidP="00C03F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03F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23-04-2023</w:t>
            </w:r>
          </w:p>
        </w:tc>
        <w:tc>
          <w:tcPr>
            <w:tcW w:w="1418" w:type="dxa"/>
            <w:vAlign w:val="center"/>
          </w:tcPr>
          <w:p w:rsidR="00C03F71" w:rsidRPr="00C03F71" w:rsidRDefault="00C03F71" w:rsidP="00C03F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3F71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</w:p>
        </w:tc>
      </w:tr>
      <w:tr w:rsidR="00C03F71" w:rsidRPr="00475E87" w:rsidTr="00383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C03F71" w:rsidRPr="00C03F71" w:rsidRDefault="00C03F71" w:rsidP="00C03F71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</w:tcPr>
          <w:p w:rsidR="00C03F71" w:rsidRPr="00C03F71" w:rsidRDefault="00C03F71" w:rsidP="00C03F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C03F71">
              <w:rPr>
                <w:rFonts w:ascii="Times New Roman" w:hAnsi="Times New Roman" w:cs="Times New Roman"/>
                <w:sz w:val="26"/>
                <w:szCs w:val="26"/>
              </w:rPr>
              <w:t>Nhận xét và đánh giá</w:t>
            </w:r>
          </w:p>
        </w:tc>
        <w:tc>
          <w:tcPr>
            <w:tcW w:w="917" w:type="dxa"/>
            <w:vAlign w:val="center"/>
          </w:tcPr>
          <w:p w:rsidR="00C03F71" w:rsidRPr="00C03F71" w:rsidRDefault="00C03F71" w:rsidP="00C03F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3F7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42" w:type="dxa"/>
            <w:vAlign w:val="center"/>
          </w:tcPr>
          <w:p w:rsidR="00C03F71" w:rsidRPr="00C03F71" w:rsidRDefault="00C03F71" w:rsidP="00C03F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03F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24-04-2023</w:t>
            </w:r>
          </w:p>
        </w:tc>
        <w:tc>
          <w:tcPr>
            <w:tcW w:w="1701" w:type="dxa"/>
            <w:vAlign w:val="center"/>
          </w:tcPr>
          <w:p w:rsidR="00C03F71" w:rsidRPr="00C03F71" w:rsidRDefault="00C03F71" w:rsidP="00C03F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03F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24-04-2023</w:t>
            </w:r>
          </w:p>
        </w:tc>
        <w:tc>
          <w:tcPr>
            <w:tcW w:w="1418" w:type="dxa"/>
            <w:vAlign w:val="center"/>
          </w:tcPr>
          <w:p w:rsidR="00C03F71" w:rsidRPr="00C03F71" w:rsidRDefault="00C03F71" w:rsidP="00C03F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3F71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</w:tr>
      <w:tr w:rsidR="00C03F71" w:rsidRPr="00475E87" w:rsidTr="00383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C03F71" w:rsidRPr="00C03F71" w:rsidRDefault="00C03F71" w:rsidP="00C03F71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</w:tcPr>
          <w:p w:rsidR="00C03F71" w:rsidRPr="00C03F71" w:rsidRDefault="00C03F71" w:rsidP="00C03F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3F71">
              <w:rPr>
                <w:rFonts w:ascii="Times New Roman" w:hAnsi="Times New Roman" w:cs="Times New Roman"/>
                <w:sz w:val="26"/>
                <w:szCs w:val="26"/>
              </w:rPr>
              <w:t>Quản lý bài đăng</w:t>
            </w:r>
          </w:p>
        </w:tc>
        <w:tc>
          <w:tcPr>
            <w:tcW w:w="917" w:type="dxa"/>
            <w:vAlign w:val="center"/>
          </w:tcPr>
          <w:p w:rsidR="00C03F71" w:rsidRPr="00C03F71" w:rsidRDefault="00C03F71" w:rsidP="00C03F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3F7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42" w:type="dxa"/>
            <w:vAlign w:val="center"/>
          </w:tcPr>
          <w:p w:rsidR="00C03F71" w:rsidRPr="00C03F71" w:rsidRDefault="00C03F71" w:rsidP="00C03F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03F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24-04-2023</w:t>
            </w:r>
          </w:p>
        </w:tc>
        <w:tc>
          <w:tcPr>
            <w:tcW w:w="1701" w:type="dxa"/>
            <w:vAlign w:val="center"/>
          </w:tcPr>
          <w:p w:rsidR="00C03F71" w:rsidRPr="00C03F71" w:rsidRDefault="00C03F71" w:rsidP="00C03F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03F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24-04-2023</w:t>
            </w:r>
          </w:p>
        </w:tc>
        <w:tc>
          <w:tcPr>
            <w:tcW w:w="1418" w:type="dxa"/>
            <w:vAlign w:val="center"/>
          </w:tcPr>
          <w:p w:rsidR="00C03F71" w:rsidRPr="00C03F71" w:rsidRDefault="00C03F71" w:rsidP="00C03F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3F71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</w:tr>
      <w:tr w:rsidR="00C03F71" w:rsidRPr="00475E87" w:rsidTr="00DA0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C03F71" w:rsidRPr="00C03F71" w:rsidRDefault="00C03F71" w:rsidP="00C03F71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</w:tcPr>
          <w:p w:rsidR="00C03F71" w:rsidRPr="00C03F71" w:rsidRDefault="00C03F71" w:rsidP="00C03F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C03F71">
              <w:rPr>
                <w:rFonts w:ascii="Times New Roman" w:hAnsi="Times New Roman" w:cs="Times New Roman"/>
                <w:sz w:val="26"/>
                <w:szCs w:val="26"/>
              </w:rPr>
              <w:t>Liên hệ hỗ trợ trực tuyến</w:t>
            </w:r>
          </w:p>
        </w:tc>
        <w:tc>
          <w:tcPr>
            <w:tcW w:w="917" w:type="dxa"/>
            <w:vAlign w:val="center"/>
          </w:tcPr>
          <w:p w:rsidR="00C03F71" w:rsidRPr="00C03F71" w:rsidRDefault="00C03F71" w:rsidP="00C03F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3F7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42" w:type="dxa"/>
            <w:vAlign w:val="center"/>
          </w:tcPr>
          <w:p w:rsidR="00C03F71" w:rsidRPr="00C03F71" w:rsidRDefault="00C03F71" w:rsidP="00C03F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03F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23-04-2023</w:t>
            </w:r>
          </w:p>
        </w:tc>
        <w:tc>
          <w:tcPr>
            <w:tcW w:w="1701" w:type="dxa"/>
            <w:vAlign w:val="center"/>
          </w:tcPr>
          <w:p w:rsidR="00C03F71" w:rsidRPr="00C03F71" w:rsidRDefault="00C03F71" w:rsidP="00C03F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03F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24-04-2023</w:t>
            </w:r>
          </w:p>
        </w:tc>
        <w:tc>
          <w:tcPr>
            <w:tcW w:w="1418" w:type="dxa"/>
            <w:vAlign w:val="center"/>
          </w:tcPr>
          <w:p w:rsidR="00C03F71" w:rsidRPr="00C03F71" w:rsidRDefault="00C03F71" w:rsidP="00C03F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3F71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</w:tr>
      <w:tr w:rsidR="00C03F71" w:rsidRPr="00475E87" w:rsidTr="00DA0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C03F71" w:rsidRPr="00C03F71" w:rsidRDefault="00C03F71" w:rsidP="00C03F71">
            <w:pPr>
              <w:pStyle w:val="TableContents"/>
              <w:snapToGrid w:val="0"/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420" w:type="dxa"/>
          </w:tcPr>
          <w:p w:rsidR="00C03F71" w:rsidRPr="00C03F71" w:rsidRDefault="00C03F71" w:rsidP="00C03F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C03F71">
              <w:rPr>
                <w:rFonts w:ascii="Times New Roman" w:hAnsi="Times New Roman" w:cs="Times New Roman"/>
                <w:sz w:val="26"/>
                <w:szCs w:val="26"/>
              </w:rPr>
              <w:t>Hỗ trợ chăm sóc khách hàng</w:t>
            </w:r>
          </w:p>
        </w:tc>
        <w:tc>
          <w:tcPr>
            <w:tcW w:w="917" w:type="dxa"/>
            <w:vAlign w:val="center"/>
          </w:tcPr>
          <w:p w:rsidR="00C03F71" w:rsidRPr="00C03F71" w:rsidRDefault="00C03F71" w:rsidP="00C03F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3F7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42" w:type="dxa"/>
            <w:vAlign w:val="center"/>
          </w:tcPr>
          <w:p w:rsidR="00C03F71" w:rsidRPr="00C03F71" w:rsidRDefault="00C03F71" w:rsidP="00C03F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03F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23-04-2023</w:t>
            </w:r>
          </w:p>
        </w:tc>
        <w:tc>
          <w:tcPr>
            <w:tcW w:w="1701" w:type="dxa"/>
            <w:vAlign w:val="center"/>
          </w:tcPr>
          <w:p w:rsidR="00C03F71" w:rsidRPr="00C03F71" w:rsidRDefault="00C03F71" w:rsidP="00C03F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03F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24-04-2023</w:t>
            </w:r>
          </w:p>
        </w:tc>
        <w:tc>
          <w:tcPr>
            <w:tcW w:w="1418" w:type="dxa"/>
            <w:vAlign w:val="center"/>
          </w:tcPr>
          <w:p w:rsidR="00C03F71" w:rsidRPr="00C03F71" w:rsidRDefault="00C03F71" w:rsidP="00C03F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3F71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</w:tr>
    </w:tbl>
    <w:p w:rsidR="00B72862" w:rsidRPr="00475E87" w:rsidRDefault="00B72862" w:rsidP="003B4DC2">
      <w:pPr>
        <w:ind w:left="270"/>
        <w:rPr>
          <w:rFonts w:ascii="Times New Roman" w:hAnsi="Times New Roman" w:cs="Times New Roman"/>
          <w:sz w:val="28"/>
          <w:szCs w:val="28"/>
        </w:rPr>
      </w:pPr>
      <w:bookmarkStart w:id="21" w:name="_Toc450569459"/>
      <w:bookmarkStart w:id="22" w:name="_Toc450690963"/>
    </w:p>
    <w:p w:rsidR="009F472C" w:rsidRDefault="009F472C">
      <w:pPr>
        <w:spacing w:after="160" w:line="259" w:lineRule="auto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zh-CN"/>
        </w:rPr>
      </w:pPr>
    </w:p>
    <w:p w:rsidR="00913186" w:rsidRDefault="00913186">
      <w:pPr>
        <w:spacing w:after="160" w:line="259" w:lineRule="auto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zh-CN"/>
        </w:rPr>
      </w:pPr>
    </w:p>
    <w:p w:rsidR="00913186" w:rsidRDefault="00913186">
      <w:pPr>
        <w:spacing w:after="160" w:line="259" w:lineRule="auto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zh-CN"/>
        </w:rPr>
      </w:pPr>
    </w:p>
    <w:p w:rsidR="00913186" w:rsidRPr="00475E87" w:rsidRDefault="00913186">
      <w:pPr>
        <w:spacing w:after="160" w:line="259" w:lineRule="auto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zh-CN"/>
        </w:rPr>
      </w:pPr>
    </w:p>
    <w:p w:rsidR="00650BBA" w:rsidRDefault="00650BBA" w:rsidP="00650BBA">
      <w:pPr>
        <w:pStyle w:val="Heading1"/>
        <w:numPr>
          <w:ilvl w:val="0"/>
          <w:numId w:val="1"/>
        </w:numPr>
        <w:spacing w:before="0" w:after="0" w:line="240" w:lineRule="auto"/>
        <w:ind w:left="426" w:hanging="426"/>
      </w:pPr>
      <w:bookmarkStart w:id="23" w:name="_Toc450569462"/>
      <w:bookmarkStart w:id="24" w:name="_Toc450690966"/>
      <w:bookmarkStart w:id="25" w:name="_Toc7712160"/>
      <w:bookmarkStart w:id="26" w:name="_Toc62384801"/>
      <w:bookmarkEnd w:id="21"/>
      <w:bookmarkEnd w:id="22"/>
      <w:r w:rsidRPr="00650BBA">
        <w:t>Nhu cầu về Môi trường</w:t>
      </w:r>
    </w:p>
    <w:bookmarkEnd w:id="23"/>
    <w:bookmarkEnd w:id="24"/>
    <w:bookmarkEnd w:id="25"/>
    <w:bookmarkEnd w:id="26"/>
    <w:p w:rsidR="00B72862" w:rsidRPr="008415AB" w:rsidRDefault="00190091" w:rsidP="00190091">
      <w:pPr>
        <w:pStyle w:val="Heading2"/>
        <w:numPr>
          <w:ilvl w:val="0"/>
          <w:numId w:val="0"/>
        </w:numPr>
        <w:ind w:left="900"/>
        <w:rPr>
          <w:i w:val="0"/>
        </w:rPr>
      </w:pPr>
      <w:r>
        <w:t>4.1</w:t>
      </w:r>
      <w:r w:rsidR="002F2A00">
        <w:t>.</w:t>
      </w:r>
      <w:r w:rsidR="00B72862" w:rsidRPr="00475E87">
        <w:t xml:space="preserve"> </w:t>
      </w:r>
      <w:r w:rsidR="00650BBA" w:rsidRPr="00650BBA">
        <w:rPr>
          <w:i w:val="0"/>
        </w:rPr>
        <w:t>Phần cứng và phần mềm</w:t>
      </w:r>
    </w:p>
    <w:tbl>
      <w:tblPr>
        <w:tblStyle w:val="GridTable4-Accent11"/>
        <w:tblW w:w="8640" w:type="dxa"/>
        <w:tblInd w:w="1278" w:type="dxa"/>
        <w:tblLayout w:type="fixed"/>
        <w:tblLook w:val="04A0" w:firstRow="1" w:lastRow="0" w:firstColumn="1" w:lastColumn="0" w:noHBand="0" w:noVBand="1"/>
      </w:tblPr>
      <w:tblGrid>
        <w:gridCol w:w="2610"/>
        <w:gridCol w:w="3150"/>
        <w:gridCol w:w="2880"/>
      </w:tblGrid>
      <w:tr w:rsidR="00B72862" w:rsidRPr="00475E87" w:rsidTr="009F4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B72862" w:rsidRPr="00475E87" w:rsidRDefault="00650BBA" w:rsidP="00D5367E">
            <w:pPr>
              <w:pStyle w:val="BodyText"/>
              <w:snapToGrid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Thiết bị</w:t>
            </w:r>
          </w:p>
        </w:tc>
        <w:tc>
          <w:tcPr>
            <w:tcW w:w="3150" w:type="dxa"/>
          </w:tcPr>
          <w:p w:rsidR="00B72862" w:rsidRPr="00475E87" w:rsidRDefault="003773F3" w:rsidP="00D5367E">
            <w:pPr>
              <w:pStyle w:val="BodyText"/>
              <w:snapToGri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Cấ</w:t>
            </w:r>
            <w:r>
              <w:rPr>
                <w:b w:val="0"/>
                <w:bCs w:val="0"/>
                <w:sz w:val="28"/>
                <w:szCs w:val="28"/>
              </w:rPr>
              <w:t>u hình</w:t>
            </w:r>
          </w:p>
        </w:tc>
        <w:tc>
          <w:tcPr>
            <w:tcW w:w="2880" w:type="dxa"/>
          </w:tcPr>
          <w:p w:rsidR="00B72862" w:rsidRPr="00475E87" w:rsidRDefault="003773F3" w:rsidP="00D5367E">
            <w:pPr>
              <w:pStyle w:val="BodyText"/>
              <w:snapToGri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Phần mềm</w:t>
            </w:r>
          </w:p>
        </w:tc>
      </w:tr>
      <w:tr w:rsidR="00B72862" w:rsidRPr="00475E87" w:rsidTr="009F4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B72862" w:rsidRPr="00475E87" w:rsidRDefault="00B72862" w:rsidP="00D5367E">
            <w:pPr>
              <w:pStyle w:val="BodyText"/>
              <w:snapToGrid w:val="0"/>
              <w:spacing w:after="0" w:line="240" w:lineRule="auto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PC</w:t>
            </w:r>
          </w:p>
        </w:tc>
        <w:tc>
          <w:tcPr>
            <w:tcW w:w="3150" w:type="dxa"/>
          </w:tcPr>
          <w:p w:rsidR="00B72862" w:rsidRPr="00475E87" w:rsidRDefault="00B72862" w:rsidP="00D5367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Internet access</w:t>
            </w:r>
          </w:p>
        </w:tc>
        <w:tc>
          <w:tcPr>
            <w:tcW w:w="2880" w:type="dxa"/>
          </w:tcPr>
          <w:p w:rsidR="00B72862" w:rsidRPr="00475E87" w:rsidRDefault="00FD4213" w:rsidP="00D5367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Google Chrome</w:t>
            </w:r>
          </w:p>
        </w:tc>
      </w:tr>
      <w:tr w:rsidR="00B72862" w:rsidRPr="00475E87" w:rsidTr="009F4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B72862" w:rsidRPr="00475E87" w:rsidRDefault="00B72862" w:rsidP="00D5367E">
            <w:pPr>
              <w:pStyle w:val="BodyText"/>
              <w:snapToGrid w:val="0"/>
              <w:spacing w:after="0" w:line="240" w:lineRule="auto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Laptop</w:t>
            </w:r>
          </w:p>
        </w:tc>
        <w:tc>
          <w:tcPr>
            <w:tcW w:w="3150" w:type="dxa"/>
          </w:tcPr>
          <w:p w:rsidR="00B72862" w:rsidRPr="00475E87" w:rsidRDefault="00B72862" w:rsidP="00D5367E">
            <w:pPr>
              <w:pStyle w:val="BodyText"/>
              <w:snapToGri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Internet access</w:t>
            </w:r>
          </w:p>
        </w:tc>
        <w:tc>
          <w:tcPr>
            <w:tcW w:w="2880" w:type="dxa"/>
          </w:tcPr>
          <w:p w:rsidR="00B72862" w:rsidRPr="00475E87" w:rsidRDefault="00FD4213" w:rsidP="00D5367E">
            <w:pPr>
              <w:pStyle w:val="BodyText"/>
              <w:snapToGri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Google Chrome</w:t>
            </w:r>
          </w:p>
        </w:tc>
      </w:tr>
      <w:tr w:rsidR="00FD4213" w:rsidRPr="00475E87" w:rsidTr="009F4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FD4213" w:rsidRPr="00475E87" w:rsidRDefault="00FD4213" w:rsidP="00D5367E">
            <w:pPr>
              <w:pStyle w:val="BodyText"/>
              <w:snapToGrid w:val="0"/>
              <w:spacing w:after="0" w:line="240" w:lineRule="auto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Mobile</w:t>
            </w:r>
          </w:p>
        </w:tc>
        <w:tc>
          <w:tcPr>
            <w:tcW w:w="3150" w:type="dxa"/>
          </w:tcPr>
          <w:p w:rsidR="00FD4213" w:rsidRPr="00475E87" w:rsidRDefault="00FD4213" w:rsidP="00D5367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Internet access</w:t>
            </w:r>
          </w:p>
        </w:tc>
        <w:tc>
          <w:tcPr>
            <w:tcW w:w="2880" w:type="dxa"/>
          </w:tcPr>
          <w:p w:rsidR="00FD4213" w:rsidRPr="00475E87" w:rsidRDefault="00650533" w:rsidP="00D5367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Google Chrome</w:t>
            </w:r>
          </w:p>
        </w:tc>
      </w:tr>
    </w:tbl>
    <w:p w:rsidR="00B72862" w:rsidRPr="00475E87" w:rsidRDefault="00B72862" w:rsidP="00B72862">
      <w:pPr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:rsidR="00B72862" w:rsidRDefault="00190091" w:rsidP="00190091">
      <w:pPr>
        <w:pStyle w:val="Heading2"/>
        <w:numPr>
          <w:ilvl w:val="0"/>
          <w:numId w:val="0"/>
        </w:numPr>
        <w:spacing w:before="0" w:after="0" w:line="240" w:lineRule="auto"/>
        <w:ind w:left="936" w:hanging="216"/>
        <w:rPr>
          <w:i w:val="0"/>
          <w:color w:val="000000" w:themeColor="text1"/>
          <w:sz w:val="28"/>
          <w:szCs w:val="28"/>
        </w:rPr>
      </w:pPr>
      <w:r w:rsidRPr="00190091">
        <w:rPr>
          <w:i w:val="0"/>
          <w:sz w:val="28"/>
          <w:szCs w:val="28"/>
        </w:rPr>
        <w:t>4.2</w:t>
      </w:r>
      <w:r w:rsidR="00B72862" w:rsidRPr="00190091">
        <w:rPr>
          <w:i w:val="0"/>
          <w:sz w:val="28"/>
          <w:szCs w:val="28"/>
        </w:rPr>
        <w:t xml:space="preserve"> </w:t>
      </w:r>
      <w:r w:rsidR="003773F3" w:rsidRPr="003773F3">
        <w:rPr>
          <w:i w:val="0"/>
          <w:color w:val="000000" w:themeColor="text1"/>
          <w:sz w:val="28"/>
          <w:szCs w:val="28"/>
        </w:rPr>
        <w:t>Công cụ hỗ trợ và năng suất</w:t>
      </w:r>
    </w:p>
    <w:p w:rsidR="00590788" w:rsidRPr="00590788" w:rsidRDefault="00590788" w:rsidP="00590788">
      <w:pPr>
        <w:rPr>
          <w:lang w:eastAsia="zh-CN"/>
        </w:rPr>
      </w:pPr>
    </w:p>
    <w:tbl>
      <w:tblPr>
        <w:tblStyle w:val="GridTable4-Accent11"/>
        <w:tblW w:w="8604" w:type="dxa"/>
        <w:tblInd w:w="1278" w:type="dxa"/>
        <w:tblLayout w:type="fixed"/>
        <w:tblLook w:val="04A0" w:firstRow="1" w:lastRow="0" w:firstColumn="1" w:lastColumn="0" w:noHBand="0" w:noVBand="1"/>
      </w:tblPr>
      <w:tblGrid>
        <w:gridCol w:w="2280"/>
        <w:gridCol w:w="2310"/>
        <w:gridCol w:w="2520"/>
        <w:gridCol w:w="1494"/>
      </w:tblGrid>
      <w:tr w:rsidR="00B72862" w:rsidRPr="00475E87" w:rsidTr="009F4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B72862" w:rsidRPr="00475E87" w:rsidRDefault="003773F3" w:rsidP="00D5367E">
            <w:pPr>
              <w:pStyle w:val="BodyText"/>
              <w:snapToGrid w:val="0"/>
              <w:spacing w:after="0" w:line="240" w:lineRule="auto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Mục đích của công cụ</w:t>
            </w:r>
          </w:p>
        </w:tc>
        <w:tc>
          <w:tcPr>
            <w:tcW w:w="2310" w:type="dxa"/>
          </w:tcPr>
          <w:p w:rsidR="00B72862" w:rsidRPr="00475E87" w:rsidRDefault="003773F3" w:rsidP="00D5367E">
            <w:pPr>
              <w:pStyle w:val="BodyText"/>
              <w:snapToGrid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Tên công cụ</w:t>
            </w:r>
          </w:p>
        </w:tc>
        <w:tc>
          <w:tcPr>
            <w:tcW w:w="2520" w:type="dxa"/>
          </w:tcPr>
          <w:p w:rsidR="00B72862" w:rsidRPr="00475E87" w:rsidRDefault="003773F3" w:rsidP="00D5367E">
            <w:pPr>
              <w:pStyle w:val="BodyText"/>
              <w:snapToGri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Nhà cung cấp</w:t>
            </w:r>
          </w:p>
        </w:tc>
        <w:tc>
          <w:tcPr>
            <w:tcW w:w="1494" w:type="dxa"/>
          </w:tcPr>
          <w:p w:rsidR="00B72862" w:rsidRPr="00475E87" w:rsidRDefault="003773F3" w:rsidP="00D5367E">
            <w:pPr>
              <w:pStyle w:val="BodyText"/>
              <w:snapToGri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Phiên bản</w:t>
            </w:r>
          </w:p>
        </w:tc>
      </w:tr>
      <w:tr w:rsidR="00B72862" w:rsidRPr="00475E87" w:rsidTr="009F4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B72862" w:rsidRPr="00475E87" w:rsidRDefault="003773F3" w:rsidP="00D5367E">
            <w:pPr>
              <w:pStyle w:val="BodyText"/>
              <w:snapToGrid w:val="0"/>
              <w:spacing w:after="0" w:line="240" w:lineRule="auto"/>
              <w:rPr>
                <w:sz w:val="28"/>
                <w:szCs w:val="28"/>
              </w:rPr>
            </w:pPr>
            <w:r w:rsidRPr="003773F3">
              <w:rPr>
                <w:sz w:val="28"/>
                <w:szCs w:val="28"/>
              </w:rPr>
              <w:t>Lập kế hoạch</w:t>
            </w:r>
          </w:p>
        </w:tc>
        <w:tc>
          <w:tcPr>
            <w:tcW w:w="2310" w:type="dxa"/>
          </w:tcPr>
          <w:p w:rsidR="00B72862" w:rsidRPr="00475E87" w:rsidRDefault="00B72862" w:rsidP="00D5367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B72862" w:rsidRPr="00475E87" w:rsidRDefault="00B72862" w:rsidP="00D5367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94" w:type="dxa"/>
          </w:tcPr>
          <w:p w:rsidR="00B72862" w:rsidRPr="00475E87" w:rsidRDefault="00B72862" w:rsidP="00D5367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72862" w:rsidRPr="00475E87" w:rsidTr="009F4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B72862" w:rsidRPr="00475E87" w:rsidRDefault="003773F3" w:rsidP="00D5367E">
            <w:pPr>
              <w:pStyle w:val="BodyText"/>
              <w:snapToGrid w:val="0"/>
              <w:spacing w:after="0" w:line="240" w:lineRule="auto"/>
              <w:rPr>
                <w:sz w:val="28"/>
                <w:szCs w:val="28"/>
              </w:rPr>
            </w:pPr>
            <w:r w:rsidRPr="003773F3">
              <w:rPr>
                <w:sz w:val="28"/>
                <w:szCs w:val="28"/>
              </w:rPr>
              <w:t>Quản lý dự án</w:t>
            </w:r>
          </w:p>
        </w:tc>
        <w:tc>
          <w:tcPr>
            <w:tcW w:w="2310" w:type="dxa"/>
          </w:tcPr>
          <w:p w:rsidR="00B72862" w:rsidRPr="00475E87" w:rsidRDefault="00B72862" w:rsidP="00D5367E">
            <w:pPr>
              <w:pStyle w:val="BodyText"/>
              <w:snapToGri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B72862" w:rsidRPr="00475E87" w:rsidRDefault="00B72862" w:rsidP="00D5367E">
            <w:pPr>
              <w:pStyle w:val="BodyText"/>
              <w:snapToGri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94" w:type="dxa"/>
          </w:tcPr>
          <w:p w:rsidR="00B72862" w:rsidRPr="00475E87" w:rsidRDefault="00B72862" w:rsidP="00D5367E">
            <w:pPr>
              <w:pStyle w:val="BodyText"/>
              <w:snapToGri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3A4F75" w:rsidRPr="00475E87" w:rsidRDefault="003A4F75">
      <w:pPr>
        <w:spacing w:after="160" w:line="259" w:lineRule="auto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zh-CN"/>
        </w:rPr>
      </w:pPr>
      <w:bookmarkStart w:id="27" w:name="_Toc450569465"/>
      <w:bookmarkStart w:id="28" w:name="_Toc450690969"/>
    </w:p>
    <w:bookmarkEnd w:id="27"/>
    <w:bookmarkEnd w:id="28"/>
    <w:p w:rsidR="00B72862" w:rsidRDefault="00190091" w:rsidP="00EE1FC0">
      <w:pPr>
        <w:pStyle w:val="Heading1"/>
        <w:numPr>
          <w:ilvl w:val="0"/>
          <w:numId w:val="9"/>
        </w:numPr>
        <w:spacing w:before="0" w:after="0" w:line="240" w:lineRule="auto"/>
      </w:pPr>
      <w:r w:rsidRPr="00190091">
        <w:t>Vai trò và Trách nhiệm</w:t>
      </w:r>
      <w:r w:rsidR="00980DDB">
        <w:t xml:space="preserve"> </w:t>
      </w:r>
    </w:p>
    <w:p w:rsidR="00590788" w:rsidRPr="00590788" w:rsidRDefault="00590788" w:rsidP="00590788">
      <w:pPr>
        <w:rPr>
          <w:lang w:eastAsia="zh-CN"/>
        </w:rPr>
      </w:pPr>
    </w:p>
    <w:tbl>
      <w:tblPr>
        <w:tblStyle w:val="GridTable4-Accent11"/>
        <w:tblW w:w="8640" w:type="dxa"/>
        <w:tblInd w:w="1278" w:type="dxa"/>
        <w:tblLayout w:type="fixed"/>
        <w:tblLook w:val="04A0" w:firstRow="1" w:lastRow="0" w:firstColumn="1" w:lastColumn="0" w:noHBand="0" w:noVBand="1"/>
      </w:tblPr>
      <w:tblGrid>
        <w:gridCol w:w="2178"/>
        <w:gridCol w:w="2052"/>
        <w:gridCol w:w="4410"/>
      </w:tblGrid>
      <w:tr w:rsidR="00B72862" w:rsidRPr="00475E87" w:rsidTr="00F92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B72862" w:rsidRPr="00475E87" w:rsidRDefault="003773F3" w:rsidP="00D5367E">
            <w:pPr>
              <w:pStyle w:val="TableContents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Vai trò</w:t>
            </w:r>
          </w:p>
        </w:tc>
        <w:tc>
          <w:tcPr>
            <w:tcW w:w="2052" w:type="dxa"/>
          </w:tcPr>
          <w:p w:rsidR="00B72862" w:rsidRPr="00475E87" w:rsidRDefault="003773F3" w:rsidP="00D5367E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Tài nguyên</w:t>
            </w:r>
          </w:p>
        </w:tc>
        <w:tc>
          <w:tcPr>
            <w:tcW w:w="4410" w:type="dxa"/>
          </w:tcPr>
          <w:p w:rsidR="00B72862" w:rsidRPr="00475E87" w:rsidRDefault="003773F3" w:rsidP="00D5367E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Trách nhiệm</w:t>
            </w:r>
          </w:p>
        </w:tc>
      </w:tr>
      <w:tr w:rsidR="00B72862" w:rsidRPr="00475E87" w:rsidTr="00F92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B72862" w:rsidRPr="00475E87" w:rsidRDefault="00B72862" w:rsidP="00D5367E">
            <w:pPr>
              <w:pStyle w:val="TableContents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 xml:space="preserve">Management Team </w:t>
            </w:r>
          </w:p>
        </w:tc>
        <w:tc>
          <w:tcPr>
            <w:tcW w:w="2052" w:type="dxa"/>
          </w:tcPr>
          <w:p w:rsidR="00B72862" w:rsidRPr="003A4F75" w:rsidRDefault="00CC62B1" w:rsidP="00D53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Somsant Surapatpichai Thanh Hùng</w:t>
            </w:r>
          </w:p>
          <w:p w:rsidR="00B72862" w:rsidRPr="003A4F75" w:rsidRDefault="00B72862" w:rsidP="00D5367E">
            <w:pPr>
              <w:spacing w:after="0" w:line="240" w:lineRule="auto"/>
              <w:ind w:left="-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4410" w:type="dxa"/>
          </w:tcPr>
          <w:p w:rsidR="00650533" w:rsidRPr="003A4F75" w:rsidRDefault="00650533" w:rsidP="00650533">
            <w:pPr>
              <w:suppressAutoHyphens/>
              <w:spacing w:after="0" w:line="240" w:lineRule="auto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3A4F75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• Đảm bảo dự án được giao đúng          tiến độ, ngân sách và chất lượng.</w:t>
            </w:r>
          </w:p>
          <w:p w:rsidR="00650533" w:rsidRPr="003A4F75" w:rsidRDefault="00650533" w:rsidP="00650533">
            <w:pPr>
              <w:suppressAutoHyphens/>
              <w:spacing w:after="0" w:line="240" w:lineRule="auto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3A4F75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• Thường xuyên xem xét tiến độ Kiểm thử với Trưởng nhóm kiểm tra.</w:t>
            </w:r>
          </w:p>
          <w:p w:rsidR="00650533" w:rsidRPr="003A4F75" w:rsidRDefault="00650533" w:rsidP="00650533">
            <w:pPr>
              <w:suppressAutoHyphens/>
              <w:spacing w:after="0" w:line="240" w:lineRule="auto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3A4F75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• Nâng cao và quản lý các vấn đề /                  rủi ro liên quan đến dự án hoặc bên    ngoài sự kiểm soát của Nhóm Kiểm tra.</w:t>
            </w:r>
          </w:p>
          <w:p w:rsidR="00650533" w:rsidRPr="003A4F75" w:rsidRDefault="00650533" w:rsidP="00650533">
            <w:pPr>
              <w:suppressAutoHyphens/>
              <w:spacing w:after="0" w:line="240" w:lineRule="auto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3A4F75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• Xem xét cách tiếp cận, kế hoạch và           </w:t>
            </w:r>
          </w:p>
          <w:p w:rsidR="00650533" w:rsidRPr="003A4F75" w:rsidRDefault="00650533" w:rsidP="00650533">
            <w:pPr>
              <w:suppressAutoHyphens/>
              <w:spacing w:after="0" w:line="240" w:lineRule="auto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3A4F75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 lịch trình Kiểm tra.</w:t>
            </w:r>
          </w:p>
          <w:p w:rsidR="00B72862" w:rsidRPr="003A4F75" w:rsidRDefault="00650533" w:rsidP="00650533">
            <w:pPr>
              <w:suppressAutoHyphens/>
              <w:spacing w:after="0" w:line="240" w:lineRule="auto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3A4F75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• Cung cấp hỗ trợ kỹ thuật</w:t>
            </w:r>
          </w:p>
        </w:tc>
      </w:tr>
      <w:tr w:rsidR="00B72862" w:rsidRPr="00475E87" w:rsidTr="00F92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B72862" w:rsidRPr="00475E87" w:rsidRDefault="00B72862" w:rsidP="00D5367E">
            <w:pPr>
              <w:pStyle w:val="TableContents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Develop Team</w:t>
            </w:r>
          </w:p>
        </w:tc>
        <w:tc>
          <w:tcPr>
            <w:tcW w:w="2052" w:type="dxa"/>
          </w:tcPr>
          <w:p w:rsidR="00B72862" w:rsidRPr="00475E87" w:rsidRDefault="008606CB" w:rsidP="0067069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75E8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Team</w:t>
            </w:r>
          </w:p>
          <w:p w:rsidR="00B72862" w:rsidRPr="00475E87" w:rsidRDefault="00B72862" w:rsidP="00D5367E">
            <w:pPr>
              <w:spacing w:after="0" w:line="240" w:lineRule="auto"/>
              <w:ind w:left="-43" w:right="-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2862" w:rsidRPr="00475E87" w:rsidRDefault="00B72862" w:rsidP="00D536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0" w:type="dxa"/>
          </w:tcPr>
          <w:p w:rsidR="00650533" w:rsidRPr="00650533" w:rsidRDefault="00650533" w:rsidP="00650533">
            <w:pPr>
              <w:suppressAutoHyphens/>
              <w:spacing w:after="0" w:line="240" w:lineRule="auto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• Xem xét các kế hoạ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 </w:t>
            </w: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kiểm tra cấp cao / chi tiết</w:t>
            </w:r>
          </w:p>
          <w:p w:rsidR="00650533" w:rsidRPr="00650533" w:rsidRDefault="00650533" w:rsidP="00650533">
            <w:pPr>
              <w:suppressAutoHyphens/>
              <w:spacing w:after="0" w:line="240" w:lineRule="auto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• Giải quyết các vấn đề thiết kế</w:t>
            </w:r>
          </w:p>
          <w:p w:rsidR="00650533" w:rsidRPr="00650533" w:rsidRDefault="00650533" w:rsidP="00650533">
            <w:pPr>
              <w:suppressAutoHyphens/>
              <w:spacing w:after="0" w:line="240" w:lineRule="auto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• Giải quyết các vấn đề phát triển</w:t>
            </w:r>
          </w:p>
          <w:p w:rsidR="00650533" w:rsidRPr="00650533" w:rsidRDefault="00650533" w:rsidP="00650533">
            <w:pPr>
              <w:suppressAutoHyphens/>
              <w:spacing w:after="0" w:line="240" w:lineRule="auto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53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• Hỗ trợ kiểm tra sự chấp nhận của người dùng</w:t>
            </w:r>
          </w:p>
          <w:p w:rsidR="00650533" w:rsidRPr="00650533" w:rsidRDefault="00650533" w:rsidP="00650533">
            <w:pPr>
              <w:suppressAutoHyphens/>
              <w:spacing w:after="0" w:line="240" w:lineRule="auto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• Phát triển các kịch bả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kiểm tra Đơn vị</w:t>
            </w:r>
          </w:p>
          <w:p w:rsidR="00650533" w:rsidRPr="00650533" w:rsidRDefault="00650533" w:rsidP="00650533">
            <w:pPr>
              <w:suppressAutoHyphens/>
              <w:spacing w:after="0" w:line="240" w:lineRule="auto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• Thực hiện bài kiểm tra Đơn vị</w:t>
            </w:r>
          </w:p>
          <w:p w:rsidR="00B72862" w:rsidRPr="00475E87" w:rsidRDefault="00650533" w:rsidP="00650533">
            <w:pPr>
              <w:suppressAutoHyphens/>
              <w:spacing w:after="0" w:line="240" w:lineRule="auto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• </w:t>
            </w: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Sữa lỗi</w:t>
            </w:r>
          </w:p>
        </w:tc>
      </w:tr>
    </w:tbl>
    <w:p w:rsidR="00B72862" w:rsidRPr="00E65E00" w:rsidRDefault="00B72862" w:rsidP="00E65E00">
      <w:pPr>
        <w:rPr>
          <w:rFonts w:ascii="Times New Roman" w:hAnsi="Times New Roman" w:cs="Times New Roman"/>
          <w:sz w:val="28"/>
          <w:szCs w:val="28"/>
        </w:rPr>
      </w:pPr>
    </w:p>
    <w:sectPr w:rsidR="00B72862" w:rsidRPr="00E65E00" w:rsidSect="003740AC">
      <w:headerReference w:type="default" r:id="rId10"/>
      <w:headerReference w:type="first" r:id="rId11"/>
      <w:footerReference w:type="first" r:id="rId12"/>
      <w:pgSz w:w="12240" w:h="15840" w:code="1"/>
      <w:pgMar w:top="878" w:right="1138" w:bottom="1138" w:left="1440" w:header="720" w:footer="27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5BE" w:rsidRDefault="00B225BE" w:rsidP="00FF7526">
      <w:pPr>
        <w:spacing w:after="0" w:line="240" w:lineRule="auto"/>
      </w:pPr>
      <w:r>
        <w:separator/>
      </w:r>
    </w:p>
  </w:endnote>
  <w:endnote w:type="continuationSeparator" w:id="0">
    <w:p w:rsidR="00B225BE" w:rsidRDefault="00B225BE" w:rsidP="00FF7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1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91991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2C93" w:rsidRDefault="00B52C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608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52C93" w:rsidRDefault="00B52C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5BE" w:rsidRDefault="00B225BE" w:rsidP="00FF7526">
      <w:pPr>
        <w:spacing w:after="0" w:line="240" w:lineRule="auto"/>
      </w:pPr>
      <w:r>
        <w:separator/>
      </w:r>
    </w:p>
  </w:footnote>
  <w:footnote w:type="continuationSeparator" w:id="0">
    <w:p w:rsidR="00B225BE" w:rsidRDefault="00B225BE" w:rsidP="00FF7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C93" w:rsidRDefault="00B52C93" w:rsidP="004D0200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6CA0D2F" wp14:editId="30689453">
              <wp:simplePos x="0" y="0"/>
              <wp:positionH relativeFrom="column">
                <wp:posOffset>3648075</wp:posOffset>
              </wp:positionH>
              <wp:positionV relativeFrom="paragraph">
                <wp:posOffset>-257175</wp:posOffset>
              </wp:positionV>
              <wp:extent cx="2628900" cy="480695"/>
              <wp:effectExtent l="0" t="0" r="0" b="0"/>
              <wp:wrapNone/>
              <wp:docPr id="53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28900" cy="4806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2C93" w:rsidRPr="00BD6352" w:rsidRDefault="00B52C93" w:rsidP="004D020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A0D2F" id="_x0000_t202" coordsize="21600,21600" o:spt="202" path="m,l,21600r21600,l21600,xe">
              <v:stroke joinstyle="miter"/>
              <v:path gradientshapeok="t" o:connecttype="rect"/>
            </v:shapetype>
            <v:shape id="Text Box 53" o:spid="_x0000_s1026" type="#_x0000_t202" style="position:absolute;margin-left:287.25pt;margin-top:-20.25pt;width:207pt;height:37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" filled="f" stroked="f" strokeweight=".5pt">
              <v:path arrowok="t"/>
              <v:textbox>
                <w:txbxContent>
                  <w:p w:rsidR="00B52C93" w:rsidRPr="00BD6352" w:rsidRDefault="00B52C93" w:rsidP="004D0200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6"/>
                        <w:szCs w:val="26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B52C93" w:rsidRDefault="00B52C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C93" w:rsidRPr="00E65E00" w:rsidRDefault="00B52C93" w:rsidP="00E65E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cs="Symbol" w:hint="default"/>
        <w:sz w:val="28"/>
        <w:szCs w:val="24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  <w:sz w:val="28"/>
        <w:szCs w:val="24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  <w:sz w:val="28"/>
        <w:szCs w:val="24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cs="Symbol" w:hint="default"/>
        <w:sz w:val="26"/>
        <w:szCs w:val="28"/>
      </w:r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/>
        <w:sz w:val="22"/>
        <w:szCs w:val="22"/>
      </w:rPr>
    </w:lvl>
  </w:abstractNum>
  <w:abstractNum w:abstractNumId="4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- FE0%1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3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/>
      </w:rPr>
    </w:lvl>
  </w:abstractNum>
  <w:abstractNum w:abstractNumId="5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6" w15:restartNumberingAfterBreak="0">
    <w:nsid w:val="16B00778"/>
    <w:multiLevelType w:val="hybridMultilevel"/>
    <w:tmpl w:val="97D6977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189D70D3"/>
    <w:multiLevelType w:val="hybridMultilevel"/>
    <w:tmpl w:val="0C9C2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B3205A"/>
    <w:multiLevelType w:val="multilevel"/>
    <w:tmpl w:val="BB5063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46D697A"/>
    <w:multiLevelType w:val="hybridMultilevel"/>
    <w:tmpl w:val="509E306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63DB234C"/>
    <w:multiLevelType w:val="multilevel"/>
    <w:tmpl w:val="3E580F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i/>
        <w:color w:val="auto"/>
      </w:rPr>
    </w:lvl>
    <w:lvl w:ilvl="2">
      <w:start w:val="1"/>
      <w:numFmt w:val="decimal"/>
      <w:lvlText w:val="%1.%2.%3"/>
      <w:lvlJc w:val="left"/>
      <w:pPr>
        <w:ind w:left="2592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3528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4824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612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7056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8352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9288" w:hanging="1800"/>
      </w:pPr>
      <w:rPr>
        <w:rFonts w:hint="default"/>
        <w:i/>
      </w:rPr>
    </w:lvl>
  </w:abstractNum>
  <w:abstractNum w:abstractNumId="11" w15:restartNumberingAfterBreak="0">
    <w:nsid w:val="71133C77"/>
    <w:multiLevelType w:val="multilevel"/>
    <w:tmpl w:val="00000001"/>
    <w:lvl w:ilvl="0">
      <w:start w:val="1"/>
      <w:numFmt w:val="decimal"/>
      <w:pStyle w:val="Heading1"/>
      <w:suff w:val="nothing"/>
      <w:lvlText w:val="%1."/>
      <w:lvlJc w:val="left"/>
      <w:pPr>
        <w:tabs>
          <w:tab w:val="num" w:pos="0"/>
        </w:tabs>
        <w:ind w:left="792" w:hanging="432"/>
      </w:pPr>
    </w:lvl>
    <w:lvl w:ilvl="1">
      <w:start w:val="1"/>
      <w:numFmt w:val="decimal"/>
      <w:pStyle w:val="Heading2"/>
      <w:suff w:val="nothing"/>
      <w:lvlText w:val="1.%2."/>
      <w:lvlJc w:val="left"/>
      <w:pPr>
        <w:tabs>
          <w:tab w:val="num" w:pos="0"/>
        </w:tabs>
        <w:ind w:left="93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10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 w15:restartNumberingAfterBreak="0">
    <w:nsid w:val="73A12F0D"/>
    <w:multiLevelType w:val="multilevel"/>
    <w:tmpl w:val="3C808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11"/>
  </w:num>
  <w:num w:numId="5">
    <w:abstractNumId w:val="7"/>
  </w:num>
  <w:num w:numId="6">
    <w:abstractNumId w:val="8"/>
  </w:num>
  <w:num w:numId="7">
    <w:abstractNumId w:val="6"/>
  </w:num>
  <w:num w:numId="8">
    <w:abstractNumId w:val="9"/>
  </w:num>
  <w:num w:numId="9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526"/>
    <w:rsid w:val="00001465"/>
    <w:rsid w:val="000145E4"/>
    <w:rsid w:val="00022E93"/>
    <w:rsid w:val="00032556"/>
    <w:rsid w:val="00032EA0"/>
    <w:rsid w:val="00033CCB"/>
    <w:rsid w:val="00041F03"/>
    <w:rsid w:val="00046B71"/>
    <w:rsid w:val="00057CD8"/>
    <w:rsid w:val="0007352F"/>
    <w:rsid w:val="000831E9"/>
    <w:rsid w:val="000835FC"/>
    <w:rsid w:val="000877B1"/>
    <w:rsid w:val="00094BA7"/>
    <w:rsid w:val="00094EB0"/>
    <w:rsid w:val="000B1D3A"/>
    <w:rsid w:val="000B41E9"/>
    <w:rsid w:val="000C0268"/>
    <w:rsid w:val="000E4C54"/>
    <w:rsid w:val="000E5E74"/>
    <w:rsid w:val="000F4AAD"/>
    <w:rsid w:val="00104122"/>
    <w:rsid w:val="001206F6"/>
    <w:rsid w:val="001304EC"/>
    <w:rsid w:val="00134FD2"/>
    <w:rsid w:val="00135D18"/>
    <w:rsid w:val="0014495A"/>
    <w:rsid w:val="0015086F"/>
    <w:rsid w:val="00150ECE"/>
    <w:rsid w:val="00160C02"/>
    <w:rsid w:val="00160DC7"/>
    <w:rsid w:val="00175F90"/>
    <w:rsid w:val="00180C8D"/>
    <w:rsid w:val="00182385"/>
    <w:rsid w:val="00184DD7"/>
    <w:rsid w:val="00190091"/>
    <w:rsid w:val="00195581"/>
    <w:rsid w:val="001A3F5F"/>
    <w:rsid w:val="001B2167"/>
    <w:rsid w:val="001D00DB"/>
    <w:rsid w:val="001D47F7"/>
    <w:rsid w:val="001E3D79"/>
    <w:rsid w:val="001E5C65"/>
    <w:rsid w:val="00202534"/>
    <w:rsid w:val="002030BB"/>
    <w:rsid w:val="00205616"/>
    <w:rsid w:val="00207320"/>
    <w:rsid w:val="002156E0"/>
    <w:rsid w:val="00220C02"/>
    <w:rsid w:val="00222E8D"/>
    <w:rsid w:val="00223C2E"/>
    <w:rsid w:val="00224086"/>
    <w:rsid w:val="00226186"/>
    <w:rsid w:val="00234E42"/>
    <w:rsid w:val="00237714"/>
    <w:rsid w:val="00245854"/>
    <w:rsid w:val="002647F4"/>
    <w:rsid w:val="002717BE"/>
    <w:rsid w:val="00273C11"/>
    <w:rsid w:val="00287590"/>
    <w:rsid w:val="00287AB7"/>
    <w:rsid w:val="00296353"/>
    <w:rsid w:val="00297E2F"/>
    <w:rsid w:val="002A0797"/>
    <w:rsid w:val="002A1E1F"/>
    <w:rsid w:val="002B3046"/>
    <w:rsid w:val="002C0898"/>
    <w:rsid w:val="002C6F6F"/>
    <w:rsid w:val="002C7A09"/>
    <w:rsid w:val="002F2A00"/>
    <w:rsid w:val="002F76D3"/>
    <w:rsid w:val="00302B8E"/>
    <w:rsid w:val="0030492C"/>
    <w:rsid w:val="0033002C"/>
    <w:rsid w:val="00335C01"/>
    <w:rsid w:val="0035549D"/>
    <w:rsid w:val="00360539"/>
    <w:rsid w:val="00364601"/>
    <w:rsid w:val="00367B3A"/>
    <w:rsid w:val="003740AC"/>
    <w:rsid w:val="00374BBC"/>
    <w:rsid w:val="00375341"/>
    <w:rsid w:val="003773F3"/>
    <w:rsid w:val="0038725E"/>
    <w:rsid w:val="00390EBE"/>
    <w:rsid w:val="003A4F75"/>
    <w:rsid w:val="003B4DC2"/>
    <w:rsid w:val="003C73D6"/>
    <w:rsid w:val="003D0A79"/>
    <w:rsid w:val="003E2C94"/>
    <w:rsid w:val="003F0159"/>
    <w:rsid w:val="003F407C"/>
    <w:rsid w:val="00400AB9"/>
    <w:rsid w:val="004059FE"/>
    <w:rsid w:val="00407CA9"/>
    <w:rsid w:val="0042601D"/>
    <w:rsid w:val="00427C7F"/>
    <w:rsid w:val="0043121F"/>
    <w:rsid w:val="004318EF"/>
    <w:rsid w:val="00447CE6"/>
    <w:rsid w:val="00465976"/>
    <w:rsid w:val="00467082"/>
    <w:rsid w:val="00472127"/>
    <w:rsid w:val="00475E87"/>
    <w:rsid w:val="004972E2"/>
    <w:rsid w:val="004B447D"/>
    <w:rsid w:val="004C6C9C"/>
    <w:rsid w:val="004D0200"/>
    <w:rsid w:val="004D1834"/>
    <w:rsid w:val="004D7CF8"/>
    <w:rsid w:val="004E3557"/>
    <w:rsid w:val="004E3D6C"/>
    <w:rsid w:val="004E6EA7"/>
    <w:rsid w:val="004F00BB"/>
    <w:rsid w:val="004F4B8B"/>
    <w:rsid w:val="004F65EB"/>
    <w:rsid w:val="004F7256"/>
    <w:rsid w:val="00505DAB"/>
    <w:rsid w:val="00523881"/>
    <w:rsid w:val="00532696"/>
    <w:rsid w:val="00536217"/>
    <w:rsid w:val="00536F94"/>
    <w:rsid w:val="0054429C"/>
    <w:rsid w:val="00550BA7"/>
    <w:rsid w:val="005537A7"/>
    <w:rsid w:val="00560952"/>
    <w:rsid w:val="00561AD9"/>
    <w:rsid w:val="0056473C"/>
    <w:rsid w:val="00565C81"/>
    <w:rsid w:val="00567843"/>
    <w:rsid w:val="005745BC"/>
    <w:rsid w:val="00576FC6"/>
    <w:rsid w:val="00582DF5"/>
    <w:rsid w:val="00585141"/>
    <w:rsid w:val="00590788"/>
    <w:rsid w:val="00591D07"/>
    <w:rsid w:val="00595FBA"/>
    <w:rsid w:val="005A0279"/>
    <w:rsid w:val="005A096C"/>
    <w:rsid w:val="005A398B"/>
    <w:rsid w:val="005A4651"/>
    <w:rsid w:val="005B170A"/>
    <w:rsid w:val="005B40E1"/>
    <w:rsid w:val="005B717E"/>
    <w:rsid w:val="005C2EB5"/>
    <w:rsid w:val="005D4A81"/>
    <w:rsid w:val="005E2F54"/>
    <w:rsid w:val="005E671B"/>
    <w:rsid w:val="00600939"/>
    <w:rsid w:val="00602824"/>
    <w:rsid w:val="0061608D"/>
    <w:rsid w:val="0062756E"/>
    <w:rsid w:val="00636C88"/>
    <w:rsid w:val="00646CAF"/>
    <w:rsid w:val="00650533"/>
    <w:rsid w:val="00650BBA"/>
    <w:rsid w:val="0066252C"/>
    <w:rsid w:val="0066449C"/>
    <w:rsid w:val="00665960"/>
    <w:rsid w:val="00666E86"/>
    <w:rsid w:val="0067069D"/>
    <w:rsid w:val="006833BB"/>
    <w:rsid w:val="00686A2F"/>
    <w:rsid w:val="006935FF"/>
    <w:rsid w:val="006A4756"/>
    <w:rsid w:val="006B01F0"/>
    <w:rsid w:val="006B36C8"/>
    <w:rsid w:val="006B5D97"/>
    <w:rsid w:val="006B7CF0"/>
    <w:rsid w:val="006D1D1F"/>
    <w:rsid w:val="006D70C3"/>
    <w:rsid w:val="006E22F6"/>
    <w:rsid w:val="006E4B7E"/>
    <w:rsid w:val="00701EE6"/>
    <w:rsid w:val="00703AFE"/>
    <w:rsid w:val="00706AC8"/>
    <w:rsid w:val="00712D07"/>
    <w:rsid w:val="00712F2E"/>
    <w:rsid w:val="0073189E"/>
    <w:rsid w:val="007444EF"/>
    <w:rsid w:val="007636BC"/>
    <w:rsid w:val="007704BD"/>
    <w:rsid w:val="007759F1"/>
    <w:rsid w:val="007904C0"/>
    <w:rsid w:val="00790D63"/>
    <w:rsid w:val="00797FC2"/>
    <w:rsid w:val="007A6329"/>
    <w:rsid w:val="007B7214"/>
    <w:rsid w:val="007C2BDC"/>
    <w:rsid w:val="007C5A5E"/>
    <w:rsid w:val="007E2AB1"/>
    <w:rsid w:val="007F236C"/>
    <w:rsid w:val="007F5D08"/>
    <w:rsid w:val="00803640"/>
    <w:rsid w:val="0080411B"/>
    <w:rsid w:val="00817969"/>
    <w:rsid w:val="0082441E"/>
    <w:rsid w:val="008279B9"/>
    <w:rsid w:val="0083319A"/>
    <w:rsid w:val="00833287"/>
    <w:rsid w:val="00835203"/>
    <w:rsid w:val="00836DCA"/>
    <w:rsid w:val="008415AB"/>
    <w:rsid w:val="00843B9A"/>
    <w:rsid w:val="008606CB"/>
    <w:rsid w:val="00862FCC"/>
    <w:rsid w:val="00870FBF"/>
    <w:rsid w:val="00871E51"/>
    <w:rsid w:val="00873C86"/>
    <w:rsid w:val="00890C5D"/>
    <w:rsid w:val="00891D39"/>
    <w:rsid w:val="00892A10"/>
    <w:rsid w:val="008A0587"/>
    <w:rsid w:val="008A3F16"/>
    <w:rsid w:val="008A74EB"/>
    <w:rsid w:val="008B0A4E"/>
    <w:rsid w:val="008B47CF"/>
    <w:rsid w:val="008C06DD"/>
    <w:rsid w:val="008C0A21"/>
    <w:rsid w:val="008D0BAD"/>
    <w:rsid w:val="008F164E"/>
    <w:rsid w:val="008F7B85"/>
    <w:rsid w:val="00913186"/>
    <w:rsid w:val="0091773A"/>
    <w:rsid w:val="009368CC"/>
    <w:rsid w:val="00952F07"/>
    <w:rsid w:val="00956DC6"/>
    <w:rsid w:val="009744E3"/>
    <w:rsid w:val="00975AD0"/>
    <w:rsid w:val="00980DDB"/>
    <w:rsid w:val="00995E57"/>
    <w:rsid w:val="00996A7A"/>
    <w:rsid w:val="009A3AD8"/>
    <w:rsid w:val="009C102D"/>
    <w:rsid w:val="009C67EE"/>
    <w:rsid w:val="009D71D8"/>
    <w:rsid w:val="009D7CF5"/>
    <w:rsid w:val="009E0FD0"/>
    <w:rsid w:val="009E3AA0"/>
    <w:rsid w:val="009E402C"/>
    <w:rsid w:val="009E75B6"/>
    <w:rsid w:val="009F2FC7"/>
    <w:rsid w:val="009F333F"/>
    <w:rsid w:val="009F472C"/>
    <w:rsid w:val="009F69B7"/>
    <w:rsid w:val="00A124DD"/>
    <w:rsid w:val="00A133EA"/>
    <w:rsid w:val="00A20AA0"/>
    <w:rsid w:val="00A20AC9"/>
    <w:rsid w:val="00A2582F"/>
    <w:rsid w:val="00A27D78"/>
    <w:rsid w:val="00A31FD6"/>
    <w:rsid w:val="00A346B2"/>
    <w:rsid w:val="00A35326"/>
    <w:rsid w:val="00A366E6"/>
    <w:rsid w:val="00A423BD"/>
    <w:rsid w:val="00A509F6"/>
    <w:rsid w:val="00A55EE1"/>
    <w:rsid w:val="00A64EE8"/>
    <w:rsid w:val="00A64EFB"/>
    <w:rsid w:val="00A81B36"/>
    <w:rsid w:val="00A83648"/>
    <w:rsid w:val="00A91ABE"/>
    <w:rsid w:val="00A91CA3"/>
    <w:rsid w:val="00A95C7C"/>
    <w:rsid w:val="00A97296"/>
    <w:rsid w:val="00AA288F"/>
    <w:rsid w:val="00AA6395"/>
    <w:rsid w:val="00AB0EE2"/>
    <w:rsid w:val="00AB2DEF"/>
    <w:rsid w:val="00AB5A43"/>
    <w:rsid w:val="00AD6DE1"/>
    <w:rsid w:val="00AE14C2"/>
    <w:rsid w:val="00B0091A"/>
    <w:rsid w:val="00B10B8D"/>
    <w:rsid w:val="00B160B4"/>
    <w:rsid w:val="00B225BE"/>
    <w:rsid w:val="00B44C11"/>
    <w:rsid w:val="00B5061A"/>
    <w:rsid w:val="00B52C93"/>
    <w:rsid w:val="00B54443"/>
    <w:rsid w:val="00B56A71"/>
    <w:rsid w:val="00B61748"/>
    <w:rsid w:val="00B6698A"/>
    <w:rsid w:val="00B72862"/>
    <w:rsid w:val="00B76CAE"/>
    <w:rsid w:val="00B86F8E"/>
    <w:rsid w:val="00B929CD"/>
    <w:rsid w:val="00BA1558"/>
    <w:rsid w:val="00BA2900"/>
    <w:rsid w:val="00BA7E08"/>
    <w:rsid w:val="00BB340E"/>
    <w:rsid w:val="00BC1358"/>
    <w:rsid w:val="00BC390A"/>
    <w:rsid w:val="00BC4B26"/>
    <w:rsid w:val="00BE765D"/>
    <w:rsid w:val="00BF417E"/>
    <w:rsid w:val="00C004CF"/>
    <w:rsid w:val="00C02927"/>
    <w:rsid w:val="00C03F71"/>
    <w:rsid w:val="00C12B40"/>
    <w:rsid w:val="00C138E6"/>
    <w:rsid w:val="00C25AA8"/>
    <w:rsid w:val="00C26884"/>
    <w:rsid w:val="00C3327A"/>
    <w:rsid w:val="00C426AF"/>
    <w:rsid w:val="00C43C14"/>
    <w:rsid w:val="00C55651"/>
    <w:rsid w:val="00C55820"/>
    <w:rsid w:val="00C65A83"/>
    <w:rsid w:val="00C8684A"/>
    <w:rsid w:val="00C924C8"/>
    <w:rsid w:val="00C93313"/>
    <w:rsid w:val="00C94443"/>
    <w:rsid w:val="00CA4A11"/>
    <w:rsid w:val="00CA5985"/>
    <w:rsid w:val="00CA720C"/>
    <w:rsid w:val="00CB0A03"/>
    <w:rsid w:val="00CB59CE"/>
    <w:rsid w:val="00CC5BD3"/>
    <w:rsid w:val="00CC62B1"/>
    <w:rsid w:val="00CD3948"/>
    <w:rsid w:val="00CD6DD9"/>
    <w:rsid w:val="00CF1BB2"/>
    <w:rsid w:val="00CF2E82"/>
    <w:rsid w:val="00CF356E"/>
    <w:rsid w:val="00CF4AF2"/>
    <w:rsid w:val="00D062D1"/>
    <w:rsid w:val="00D11002"/>
    <w:rsid w:val="00D124E1"/>
    <w:rsid w:val="00D1457F"/>
    <w:rsid w:val="00D26603"/>
    <w:rsid w:val="00D26DC0"/>
    <w:rsid w:val="00D329D7"/>
    <w:rsid w:val="00D36110"/>
    <w:rsid w:val="00D375B0"/>
    <w:rsid w:val="00D4040F"/>
    <w:rsid w:val="00D423DD"/>
    <w:rsid w:val="00D44C51"/>
    <w:rsid w:val="00D46F1C"/>
    <w:rsid w:val="00D5367E"/>
    <w:rsid w:val="00D739DD"/>
    <w:rsid w:val="00D82667"/>
    <w:rsid w:val="00D90C6D"/>
    <w:rsid w:val="00D9215E"/>
    <w:rsid w:val="00D92F2E"/>
    <w:rsid w:val="00D939A7"/>
    <w:rsid w:val="00DA2FB3"/>
    <w:rsid w:val="00DA4C3C"/>
    <w:rsid w:val="00DC1975"/>
    <w:rsid w:val="00DC27CF"/>
    <w:rsid w:val="00DD4A53"/>
    <w:rsid w:val="00DD4A6E"/>
    <w:rsid w:val="00DE3B9D"/>
    <w:rsid w:val="00E00257"/>
    <w:rsid w:val="00E054E5"/>
    <w:rsid w:val="00E24088"/>
    <w:rsid w:val="00E241A6"/>
    <w:rsid w:val="00E26FA7"/>
    <w:rsid w:val="00E31802"/>
    <w:rsid w:val="00E337DA"/>
    <w:rsid w:val="00E510BB"/>
    <w:rsid w:val="00E5264C"/>
    <w:rsid w:val="00E53C2B"/>
    <w:rsid w:val="00E57DE1"/>
    <w:rsid w:val="00E63782"/>
    <w:rsid w:val="00E64B60"/>
    <w:rsid w:val="00E65E00"/>
    <w:rsid w:val="00E727E8"/>
    <w:rsid w:val="00E74001"/>
    <w:rsid w:val="00E81308"/>
    <w:rsid w:val="00E925F4"/>
    <w:rsid w:val="00EA04E0"/>
    <w:rsid w:val="00EA11FF"/>
    <w:rsid w:val="00EA748B"/>
    <w:rsid w:val="00EB2DB6"/>
    <w:rsid w:val="00EE1FC0"/>
    <w:rsid w:val="00EE727C"/>
    <w:rsid w:val="00EE7577"/>
    <w:rsid w:val="00F059C2"/>
    <w:rsid w:val="00F14AFD"/>
    <w:rsid w:val="00F16752"/>
    <w:rsid w:val="00F2108A"/>
    <w:rsid w:val="00F26F78"/>
    <w:rsid w:val="00F61777"/>
    <w:rsid w:val="00F7307B"/>
    <w:rsid w:val="00F819AE"/>
    <w:rsid w:val="00F864FA"/>
    <w:rsid w:val="00F87A52"/>
    <w:rsid w:val="00F9038A"/>
    <w:rsid w:val="00F90804"/>
    <w:rsid w:val="00F9217A"/>
    <w:rsid w:val="00FC1F11"/>
    <w:rsid w:val="00FC2D74"/>
    <w:rsid w:val="00FC33EB"/>
    <w:rsid w:val="00FC3B9C"/>
    <w:rsid w:val="00FD3E12"/>
    <w:rsid w:val="00FD4213"/>
    <w:rsid w:val="00FD7F62"/>
    <w:rsid w:val="00FE0D33"/>
    <w:rsid w:val="00FF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9B271D-7093-4637-8312-DE56E416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4E5"/>
    <w:pPr>
      <w:spacing w:after="200" w:line="360" w:lineRule="auto"/>
    </w:pPr>
    <w:rPr>
      <w:lang w:eastAsia="ja-JP"/>
    </w:rPr>
  </w:style>
  <w:style w:type="paragraph" w:styleId="Heading1">
    <w:name w:val="heading 1"/>
    <w:aliases w:val="Hoofdstuk,Hoofdkop,Hoofdkop1,Hoofdkop2,Hoofdkop11,Hoofdkop3,Hoofdkop12,Hoofdkop21,Hoofdkop111,Hoofdkop4,Hoofdkop13,Hoofdkop22,Hoofdkop112,Hoofdkop31,Hoofdkop121,Hoofdkop211,Hoofdkop1111,Hoofdkop5,Hoofdkop14,Hoofdkop23,Hoofdkop113,Hoofdkop32"/>
    <w:basedOn w:val="Normal"/>
    <w:next w:val="Normal"/>
    <w:link w:val="Heading1Char"/>
    <w:qFormat/>
    <w:rsid w:val="00B72862"/>
    <w:pPr>
      <w:keepNext/>
      <w:numPr>
        <w:numId w:val="4"/>
      </w:numPr>
      <w:suppressAutoHyphens/>
      <w:spacing w:before="240" w:after="60" w:line="252" w:lineRule="auto"/>
      <w:outlineLvl w:val="0"/>
    </w:pPr>
    <w:rPr>
      <w:rFonts w:ascii="Times New Roman" w:eastAsia="Times New Roman" w:hAnsi="Times New Roman" w:cs="Times New Roman"/>
      <w:b/>
      <w:bCs/>
      <w:kern w:val="1"/>
      <w:sz w:val="28"/>
      <w:szCs w:val="28"/>
      <w:lang w:eastAsia="zh-CN"/>
    </w:rPr>
  </w:style>
  <w:style w:type="paragraph" w:styleId="Heading2">
    <w:name w:val="heading 2"/>
    <w:aliases w:val="Subkop niveau 2,2scr,h2,H2,2scr1,h21,H21"/>
    <w:basedOn w:val="Normal"/>
    <w:next w:val="Normal"/>
    <w:link w:val="Heading2Char"/>
    <w:qFormat/>
    <w:rsid w:val="008415AB"/>
    <w:pPr>
      <w:keepNext/>
      <w:numPr>
        <w:ilvl w:val="1"/>
        <w:numId w:val="4"/>
      </w:numPr>
      <w:suppressAutoHyphens/>
      <w:spacing w:before="240" w:after="60" w:line="252" w:lineRule="auto"/>
      <w:outlineLvl w:val="1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5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526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F752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F7526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F7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526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F7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526"/>
    <w:rPr>
      <w:rFonts w:eastAsiaTheme="minorEastAsia"/>
      <w:lang w:eastAsia="ja-JP"/>
    </w:rPr>
  </w:style>
  <w:style w:type="table" w:customStyle="1" w:styleId="GridTable6Colorful-Accent11">
    <w:name w:val="Grid Table 6 Colorful - Accent 11"/>
    <w:basedOn w:val="TableNormal"/>
    <w:uiPriority w:val="51"/>
    <w:rsid w:val="00FF7526"/>
    <w:pPr>
      <w:spacing w:after="0" w:line="240" w:lineRule="auto"/>
    </w:pPr>
    <w:rPr>
      <w:rFonts w:ascii="Times New Roman" w:hAnsi="Times New Roman"/>
      <w:color w:val="2E74B5" w:themeColor="accent1" w:themeShade="BF"/>
      <w:sz w:val="26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apple-converted-space">
    <w:name w:val="apple-converted-space"/>
    <w:basedOn w:val="DefaultParagraphFont"/>
    <w:rsid w:val="00FF7526"/>
  </w:style>
  <w:style w:type="table" w:customStyle="1" w:styleId="GridTable4-Accent11">
    <w:name w:val="Grid Table 4 - Accent 11"/>
    <w:basedOn w:val="TableNormal"/>
    <w:uiPriority w:val="49"/>
    <w:rsid w:val="00FF7526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F75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75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F75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F75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F7526"/>
    <w:pPr>
      <w:spacing w:after="100" w:line="259" w:lineRule="auto"/>
      <w:ind w:left="880"/>
    </w:pPr>
    <w:rPr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FF7526"/>
    <w:pPr>
      <w:spacing w:after="100" w:line="259" w:lineRule="auto"/>
      <w:ind w:left="1100"/>
    </w:pPr>
    <w:rPr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FF7526"/>
    <w:pPr>
      <w:spacing w:after="100" w:line="259" w:lineRule="auto"/>
      <w:ind w:left="1320"/>
    </w:pPr>
    <w:rPr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FF7526"/>
    <w:pPr>
      <w:spacing w:after="100" w:line="259" w:lineRule="auto"/>
      <w:ind w:left="1540"/>
    </w:pPr>
    <w:rPr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FF7526"/>
    <w:pPr>
      <w:spacing w:after="100" w:line="259" w:lineRule="auto"/>
      <w:ind w:left="1760"/>
    </w:pPr>
    <w:rPr>
      <w:lang w:eastAsia="en-US"/>
    </w:rPr>
  </w:style>
  <w:style w:type="paragraph" w:customStyle="1" w:styleId="Standard">
    <w:name w:val="Standard"/>
    <w:qFormat/>
    <w:rsid w:val="0056473C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56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qFormat/>
    <w:rsid w:val="003C73D6"/>
  </w:style>
  <w:style w:type="paragraph" w:styleId="BalloonText">
    <w:name w:val="Balloon Text"/>
    <w:basedOn w:val="Normal"/>
    <w:link w:val="BalloonTextChar"/>
    <w:uiPriority w:val="99"/>
    <w:semiHidden/>
    <w:unhideWhenUsed/>
    <w:rsid w:val="00C86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84A"/>
    <w:rPr>
      <w:rFonts w:ascii="Tahoma" w:eastAsiaTheme="minorEastAsia" w:hAnsi="Tahoma" w:cs="Tahoma"/>
      <w:sz w:val="16"/>
      <w:szCs w:val="16"/>
      <w:lang w:eastAsia="ja-JP"/>
    </w:rPr>
  </w:style>
  <w:style w:type="paragraph" w:customStyle="1" w:styleId="TableParagraph">
    <w:name w:val="Table Paragraph"/>
    <w:basedOn w:val="Normal"/>
    <w:uiPriority w:val="1"/>
    <w:qFormat/>
    <w:rsid w:val="00A91ABE"/>
    <w:pPr>
      <w:widowControl w:val="0"/>
      <w:spacing w:after="0" w:line="240" w:lineRule="auto"/>
    </w:pPr>
    <w:rPr>
      <w:rFonts w:eastAsiaTheme="minorHAnsi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A91ABE"/>
  </w:style>
  <w:style w:type="paragraph" w:customStyle="1" w:styleId="Heading">
    <w:name w:val="Heading"/>
    <w:basedOn w:val="Standard"/>
    <w:next w:val="Normal"/>
    <w:rsid w:val="006E4B7E"/>
    <w:pPr>
      <w:keepNext/>
      <w:suppressAutoHyphens/>
      <w:autoSpaceDN w:val="0"/>
      <w:spacing w:before="240" w:after="120"/>
    </w:pPr>
    <w:rPr>
      <w:rFonts w:ascii="Liberation Sans" w:hAnsi="Liberation Sans"/>
      <w:color w:val="auto"/>
      <w:kern w:val="3"/>
      <w:sz w:val="28"/>
      <w:szCs w:val="28"/>
    </w:rPr>
  </w:style>
  <w:style w:type="character" w:customStyle="1" w:styleId="WW8Num1z1">
    <w:name w:val="WW8Num1z1"/>
    <w:rsid w:val="00B72862"/>
  </w:style>
  <w:style w:type="character" w:customStyle="1" w:styleId="Heading1Char">
    <w:name w:val="Heading 1 Char"/>
    <w:aliases w:val="Hoofdstuk Char,Hoofdkop Char,Hoofdkop1 Char,Hoofdkop2 Char,Hoofdkop11 Char,Hoofdkop3 Char,Hoofdkop12 Char,Hoofdkop21 Char,Hoofdkop111 Char,Hoofdkop4 Char,Hoofdkop13 Char,Hoofdkop22 Char,Hoofdkop112 Char,Hoofdkop31 Char,Hoofdkop121 Char"/>
    <w:basedOn w:val="DefaultParagraphFont"/>
    <w:link w:val="Heading1"/>
    <w:rsid w:val="00B72862"/>
    <w:rPr>
      <w:rFonts w:ascii="Times New Roman" w:eastAsia="Times New Roman" w:hAnsi="Times New Roman" w:cs="Times New Roman"/>
      <w:b/>
      <w:bCs/>
      <w:kern w:val="1"/>
      <w:sz w:val="28"/>
      <w:szCs w:val="28"/>
      <w:lang w:eastAsia="zh-CN"/>
    </w:rPr>
  </w:style>
  <w:style w:type="character" w:customStyle="1" w:styleId="Heading2Char">
    <w:name w:val="Heading 2 Char"/>
    <w:aliases w:val="Subkop niveau 2 Char,2scr Char,h2 Char,H2 Char,2scr1 Char,h21 Char,H21 Char"/>
    <w:basedOn w:val="DefaultParagraphFont"/>
    <w:link w:val="Heading2"/>
    <w:rsid w:val="008415AB"/>
    <w:rPr>
      <w:rFonts w:ascii="Times New Roman" w:eastAsia="Times New Roman" w:hAnsi="Times New Roman" w:cs="Times New Roman"/>
      <w:b/>
      <w:bCs/>
      <w:i/>
      <w:iCs/>
      <w:sz w:val="26"/>
      <w:szCs w:val="26"/>
      <w:lang w:eastAsia="zh-CN"/>
    </w:rPr>
  </w:style>
  <w:style w:type="paragraph" w:styleId="BodyText">
    <w:name w:val="Body Text"/>
    <w:link w:val="BodyTextChar"/>
    <w:rsid w:val="00B72862"/>
    <w:pPr>
      <w:keepLines/>
      <w:suppressAutoHyphens/>
      <w:spacing w:after="120" w:line="220" w:lineRule="atLeast"/>
    </w:pPr>
    <w:rPr>
      <w:rFonts w:ascii="Times New Roman" w:eastAsia="Arial" w:hAnsi="Times New Roman" w:cs="Times New Roman"/>
      <w:sz w:val="20"/>
      <w:szCs w:val="20"/>
      <w:lang w:val="en-GB" w:eastAsia="zh-CN"/>
    </w:rPr>
  </w:style>
  <w:style w:type="character" w:customStyle="1" w:styleId="BodyTextChar">
    <w:name w:val="Body Text Char"/>
    <w:basedOn w:val="DefaultParagraphFont"/>
    <w:link w:val="BodyText"/>
    <w:rsid w:val="00B72862"/>
    <w:rPr>
      <w:rFonts w:ascii="Times New Roman" w:eastAsia="Arial" w:hAnsi="Times New Roman" w:cs="Times New Roman"/>
      <w:sz w:val="20"/>
      <w:szCs w:val="20"/>
      <w:lang w:val="en-GB" w:eastAsia="zh-CN"/>
    </w:rPr>
  </w:style>
  <w:style w:type="paragraph" w:customStyle="1" w:styleId="SGBodyText3">
    <w:name w:val="SG Body Text 3"/>
    <w:rsid w:val="00B72862"/>
    <w:pPr>
      <w:suppressAutoHyphens/>
      <w:spacing w:after="120" w:line="240" w:lineRule="auto"/>
      <w:ind w:left="1987"/>
    </w:pPr>
    <w:rPr>
      <w:rFonts w:ascii="Times New Roman" w:eastAsia="Arial" w:hAnsi="Times New Roman" w:cs="Times New Roman"/>
      <w:sz w:val="20"/>
      <w:szCs w:val="20"/>
      <w:lang w:eastAsia="zh-CN"/>
    </w:rPr>
  </w:style>
  <w:style w:type="paragraph" w:styleId="CommentText">
    <w:name w:val="annotation text"/>
    <w:link w:val="CommentTextChar"/>
    <w:rsid w:val="00B72862"/>
    <w:pPr>
      <w:suppressAutoHyphens/>
      <w:spacing w:after="0" w:line="240" w:lineRule="auto"/>
      <w:jc w:val="both"/>
    </w:pPr>
    <w:rPr>
      <w:rFonts w:ascii="Times New Roman" w:eastAsia="Arial" w:hAnsi="Times New Roman" w:cs="Times New Roman"/>
      <w:i/>
      <w:color w:val="0000FF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B72862"/>
    <w:rPr>
      <w:rFonts w:ascii="Times New Roman" w:eastAsia="Arial" w:hAnsi="Times New Roman" w:cs="Times New Roman"/>
      <w:i/>
      <w:color w:val="0000FF"/>
      <w:sz w:val="20"/>
      <w:szCs w:val="20"/>
      <w:lang w:eastAsia="zh-CN"/>
    </w:rPr>
  </w:style>
  <w:style w:type="paragraph" w:customStyle="1" w:styleId="TableContents">
    <w:name w:val="Table Contents"/>
    <w:basedOn w:val="Normal"/>
    <w:rsid w:val="00B72862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4C6C9C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lang w:eastAsia="ja-JP"/>
    </w:rPr>
  </w:style>
  <w:style w:type="character" w:customStyle="1" w:styleId="InternetLink">
    <w:name w:val="Internet Link"/>
    <w:basedOn w:val="DefaultParagraphFont"/>
    <w:uiPriority w:val="99"/>
    <w:unhideWhenUsed/>
    <w:rsid w:val="0042601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415AB"/>
    <w:rPr>
      <w:rFonts w:asciiTheme="majorHAnsi" w:eastAsiaTheme="majorEastAsia" w:hAnsiTheme="majorHAnsi" w:cstheme="majorBidi"/>
      <w:b/>
      <w:bCs/>
      <w:color w:val="5B9BD5" w:themeColor="accent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C2AD1-2BD2-4B6E-9083-CB332C643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Hoàng Dũng</dc:creator>
  <cp:lastModifiedBy>Samsant Sarapatpichai Thanh Hung (DN.C)</cp:lastModifiedBy>
  <cp:revision>20</cp:revision>
  <dcterms:created xsi:type="dcterms:W3CDTF">2023-05-13T08:36:00Z</dcterms:created>
  <dcterms:modified xsi:type="dcterms:W3CDTF">2023-05-27T15:14:00Z</dcterms:modified>
</cp:coreProperties>
</file>