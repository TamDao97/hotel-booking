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bCs/>
          <w:noProof/>
          <w:color w:val="000000"/>
          <w:sz w:val="32"/>
          <w:szCs w:val="3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DAC45" wp14:editId="18D68738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C9FC0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ĐẠI HỌC DUY TÂN</w:t>
      </w:r>
    </w:p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KHOA CÔNG NGHỆ THÔNG TIN</w:t>
      </w:r>
    </w:p>
    <w:p w:rsidR="00465976" w:rsidRPr="00465976" w:rsidRDefault="00465976" w:rsidP="00465976">
      <w:pPr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465976" w:rsidRDefault="00465976" w:rsidP="00382E67">
      <w:pPr>
        <w:jc w:val="center"/>
        <w:rPr>
          <w:rFonts w:ascii="Times New Roman" w:hAnsi="Times New Roman"/>
          <w:b/>
        </w:rPr>
      </w:pPr>
      <w:r w:rsidRPr="00573785">
        <w:rPr>
          <w:rFonts w:ascii="Times New Roman" w:hAnsi="Times New Roman"/>
          <w:b/>
        </w:rPr>
        <w:object w:dxaOrig="4231" w:dyaOrig="1457">
          <v:rect id="rectole0000000000" o:spid="_x0000_i1025" style="width:211.5pt;height:1in" o:ole="" o:preferrelative="t" stroked="f">
            <v:imagedata r:id="rId8" o:title=""/>
          </v:rect>
          <o:OLEObject Type="Embed" ProgID="StaticMetafile" ShapeID="rectole0000000000" DrawAspect="Content" ObjectID="_1746730743" r:id="rId9"/>
        </w:object>
      </w:r>
    </w:p>
    <w:p w:rsidR="00382E67" w:rsidRPr="00382E67" w:rsidRDefault="00382E67" w:rsidP="00382E67">
      <w:pPr>
        <w:jc w:val="center"/>
        <w:rPr>
          <w:rFonts w:ascii="Times New Roman" w:hAnsi="Times New Roman"/>
          <w:b/>
        </w:rPr>
      </w:pPr>
    </w:p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hd w:val="clear" w:color="auto" w:fill="FFFFFF"/>
        </w:rPr>
      </w:pPr>
      <w:r>
        <w:rPr>
          <w:rFonts w:ascii="Times New Roman" w:eastAsia="Times New Roman" w:hAnsi="Times New Roman"/>
          <w:b/>
          <w:sz w:val="32"/>
          <w:shd w:val="clear" w:color="auto" w:fill="FFFFFF"/>
        </w:rPr>
        <w:t>Tên đề tài</w:t>
      </w:r>
      <w:r w:rsidRPr="00573785">
        <w:rPr>
          <w:rFonts w:ascii="Times New Roman" w:eastAsia="Times New Roman" w:hAnsi="Times New Roman"/>
          <w:b/>
          <w:sz w:val="32"/>
          <w:shd w:val="clear" w:color="auto" w:fill="FFFFFF"/>
        </w:rPr>
        <w:t>:</w:t>
      </w:r>
    </w:p>
    <w:p w:rsidR="00465976" w:rsidRPr="00465976" w:rsidRDefault="00465976" w:rsidP="00465976">
      <w:pPr>
        <w:ind w:left="567" w:right="305" w:firstLine="142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C1F7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QUẢN LÝ VÀ ĐẶT PHÒNG KHÁCH SẠN SỬ DỤNG CÔNG NGHỆ ANGULARJS KẾT HỢP VỚI WEB API TRONG ASP.NET CORE</w:t>
      </w:r>
    </w:p>
    <w:p w:rsidR="00465976" w:rsidRPr="00465976" w:rsidRDefault="00465976" w:rsidP="0046597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0D004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(</w:t>
      </w:r>
      <w:r w:rsidR="00E054E5">
        <w:rPr>
          <w:rFonts w:ascii="Times New Roman" w:hAnsi="Times New Roman" w:cs="Times New Roman"/>
          <w:b/>
          <w:color w:val="000000"/>
          <w:sz w:val="36"/>
          <w:szCs w:val="36"/>
        </w:rPr>
        <w:t>TEST PLAN</w:t>
      </w:r>
      <w:r w:rsidRPr="000D0043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DOCUMENT</w:t>
      </w:r>
      <w:r w:rsidR="00E054E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SPRINT 1</w:t>
      </w:r>
      <w:r w:rsidRPr="000D004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)</w:t>
      </w:r>
    </w:p>
    <w:p w:rsidR="00465976" w:rsidRPr="006B4270" w:rsidRDefault="00465976" w:rsidP="00465976">
      <w:pPr>
        <w:ind w:hanging="90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6B4270">
        <w:rPr>
          <w:rFonts w:ascii="Times New Roman" w:eastAsia="Times New Roman" w:hAnsi="Times New Roman"/>
          <w:shd w:val="clear" w:color="auto" w:fill="FFFFFF"/>
          <w:lang w:val="vi-VN"/>
        </w:rPr>
        <w:t xml:space="preserve">       </w:t>
      </w:r>
      <w:r w:rsidRPr="00465976"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  <w:t>GVHD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  <w:lang w:val="vi-VN"/>
        </w:rPr>
        <w:t xml:space="preserve">: 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</w:rPr>
        <w:t>Ths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  <w:lang w:val="vi-VN"/>
        </w:rPr>
        <w:t>.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</w:rPr>
        <w:t>Nguyễn Minh Nhật</w:t>
      </w:r>
    </w:p>
    <w:p w:rsidR="00465976" w:rsidRPr="00465976" w:rsidRDefault="00465976" w:rsidP="00465976">
      <w:pPr>
        <w:ind w:left="4320" w:firstLine="450"/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</w:pPr>
      <w:r w:rsidRPr="00465976"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  <w:t>Thành viên:</w:t>
      </w:r>
    </w:p>
    <w:p w:rsidR="00382E67" w:rsidRDefault="00382E67" w:rsidP="00382E67">
      <w:pPr>
        <w:spacing w:after="0"/>
        <w:ind w:left="5812"/>
        <w:rPr>
          <w:rFonts w:ascii="Times New Roman" w:eastAsia="Times New Roman" w:hAnsi="Times New Roman"/>
          <w:sz w:val="28"/>
          <w:szCs w:val="26"/>
          <w:shd w:val="clear" w:color="auto" w:fill="FFFFFF"/>
        </w:rPr>
      </w:pPr>
    </w:p>
    <w:p w:rsidR="00A11675" w:rsidRDefault="00A11675" w:rsidP="00382E67">
      <w:pPr>
        <w:spacing w:after="0"/>
        <w:ind w:left="5812"/>
        <w:rPr>
          <w:rFonts w:ascii="Times New Roman" w:eastAsia="Times New Roman" w:hAnsi="Times New Roman"/>
          <w:sz w:val="28"/>
          <w:szCs w:val="26"/>
          <w:shd w:val="clear" w:color="auto" w:fill="FFFFFF"/>
        </w:rPr>
      </w:pPr>
    </w:p>
    <w:p w:rsidR="00A11675" w:rsidRDefault="00A11675" w:rsidP="00382E67">
      <w:pPr>
        <w:spacing w:after="0"/>
        <w:ind w:left="5812"/>
        <w:rPr>
          <w:rFonts w:ascii="Times New Roman" w:eastAsia="Times New Roman" w:hAnsi="Times New Roman"/>
          <w:sz w:val="28"/>
          <w:szCs w:val="26"/>
          <w:shd w:val="clear" w:color="auto" w:fill="FFFFFF"/>
        </w:rPr>
      </w:pPr>
    </w:p>
    <w:p w:rsidR="00A11675" w:rsidRDefault="00A11675" w:rsidP="00382E67">
      <w:pPr>
        <w:spacing w:after="0"/>
        <w:ind w:left="5812"/>
        <w:rPr>
          <w:rFonts w:ascii="Times New Roman" w:eastAsia="Times New Roman" w:hAnsi="Times New Roman"/>
          <w:sz w:val="28"/>
          <w:szCs w:val="26"/>
          <w:shd w:val="clear" w:color="auto" w:fill="FFFFFF"/>
        </w:rPr>
      </w:pPr>
    </w:p>
    <w:p w:rsidR="00A11675" w:rsidRDefault="00A11675" w:rsidP="00382E67">
      <w:pPr>
        <w:spacing w:after="0"/>
        <w:ind w:left="5812"/>
        <w:rPr>
          <w:rFonts w:ascii="Times New Roman" w:eastAsia="Times New Roman" w:hAnsi="Times New Roman"/>
          <w:sz w:val="28"/>
          <w:szCs w:val="26"/>
          <w:shd w:val="clear" w:color="auto" w:fill="FFFFFF"/>
        </w:rPr>
      </w:pPr>
    </w:p>
    <w:p w:rsidR="00A11675" w:rsidRPr="00382E67" w:rsidRDefault="00A11675" w:rsidP="00382E67">
      <w:pPr>
        <w:spacing w:after="0"/>
        <w:ind w:left="5812"/>
        <w:rPr>
          <w:rFonts w:ascii="Times New Roman" w:eastAsia="Times New Roman" w:hAnsi="Times New Roman"/>
          <w:sz w:val="28"/>
          <w:szCs w:val="26"/>
          <w:shd w:val="clear" w:color="auto" w:fill="FFFFFF"/>
        </w:rPr>
      </w:pPr>
    </w:p>
    <w:p w:rsidR="00465976" w:rsidRPr="003431EA" w:rsidRDefault="00465976" w:rsidP="00465976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="00E054E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03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202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3</w:t>
      </w:r>
    </w:p>
    <w:p w:rsidR="00465976" w:rsidRPr="00573785" w:rsidRDefault="00465976" w:rsidP="00465976">
      <w:pPr>
        <w:rPr>
          <w:rFonts w:ascii="Times" w:eastAsia="Times New Roman" w:hAnsi="Times" w:cs="Times"/>
          <w:b/>
          <w:color w:val="000000"/>
          <w:sz w:val="30"/>
          <w:szCs w:val="30"/>
          <w:shd w:val="clear" w:color="auto" w:fill="FFFFFF"/>
          <w:lang w:val="vi-VN"/>
        </w:rPr>
      </w:pPr>
      <w:r>
        <w:rPr>
          <w:rFonts w:ascii="Times" w:eastAsia="Times New Roman" w:hAnsi="Times" w:cs="Times"/>
          <w:b/>
          <w:color w:val="000000"/>
          <w:sz w:val="30"/>
          <w:szCs w:val="30"/>
          <w:shd w:val="clear" w:color="auto" w:fill="FFFFFF"/>
        </w:rPr>
        <w:br w:type="page"/>
      </w:r>
    </w:p>
    <w:p w:rsidR="0042601D" w:rsidRPr="00E65E00" w:rsidRDefault="0042601D" w:rsidP="005907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ectPr w:rsidR="0042601D" w:rsidRPr="00E65E00" w:rsidSect="00465976">
          <w:pgSz w:w="12240" w:h="15840"/>
          <w:pgMar w:top="1480" w:right="1020" w:bottom="280" w:left="1701" w:header="720" w:footer="720" w:gutter="0"/>
          <w:cols w:space="720"/>
        </w:sectPr>
      </w:pPr>
    </w:p>
    <w:tbl>
      <w:tblPr>
        <w:tblpPr w:leftFromText="180" w:rightFromText="180" w:horzAnchor="margin" w:tblpY="-987"/>
        <w:tblW w:w="9466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22"/>
        <w:gridCol w:w="1551"/>
        <w:gridCol w:w="89"/>
        <w:gridCol w:w="2497"/>
        <w:gridCol w:w="1381"/>
        <w:gridCol w:w="1335"/>
        <w:gridCol w:w="291"/>
      </w:tblGrid>
      <w:tr w:rsidR="00E65E00" w:rsidRPr="00135D18" w:rsidTr="00590788">
        <w:trPr>
          <w:gridAfter w:val="1"/>
          <w:wAfter w:w="291" w:type="dxa"/>
          <w:trHeight w:val="1219"/>
        </w:trPr>
        <w:tc>
          <w:tcPr>
            <w:tcW w:w="9175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:rsidR="00590788" w:rsidRDefault="00590788" w:rsidP="00590788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65E00" w:rsidRPr="00135D18" w:rsidRDefault="00E65E00" w:rsidP="0059078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D18">
              <w:rPr>
                <w:rFonts w:ascii="Times New Roman" w:hAnsi="Times New Roman" w:cs="Times New Roman"/>
                <w:b/>
                <w:sz w:val="28"/>
                <w:szCs w:val="28"/>
              </w:rPr>
              <w:t>THÔNG TIN DỰ ÁN</w:t>
            </w: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Dự án viết tắt 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590788" w:rsidP="00590788">
            <w:pPr>
              <w:keepNext/>
              <w:ind w:left="242" w:right="-108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MAHB</w:t>
            </w:r>
          </w:p>
        </w:tc>
      </w:tr>
      <w:tr w:rsidR="00E65E00" w:rsidRPr="00F75821" w:rsidTr="00590788">
        <w:trPr>
          <w:trHeight w:val="110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590788" w:rsidRDefault="00590788" w:rsidP="00590788">
            <w:pPr>
              <w:ind w:left="242" w:hanging="1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788">
              <w:rPr>
                <w:rFonts w:ascii="Times New Roman" w:hAnsi="Times New Roman" w:cs="Times New Roman"/>
                <w:bCs/>
                <w:sz w:val="24"/>
                <w:szCs w:val="24"/>
              </w:rPr>
              <w:t>XÂY DỰNG WEBSITE QUẢN LÝ VÀ ĐẶT PHÒNG KHÁCH SẠN SỬ DỤNG CÔNG NGHỆ ANGULARJS KẾT HỢP VỚI WEB API TRONG ASP.NET CORE</w:t>
            </w:r>
          </w:p>
        </w:tc>
      </w:tr>
      <w:tr w:rsidR="00E65E00" w:rsidRPr="00F75821" w:rsidTr="00590788">
        <w:trPr>
          <w:trHeight w:val="817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1802">
              <w:rPr>
                <w:rFonts w:ascii="Times New Roman" w:hAnsi="Times New Roman" w:cs="Times New Roman"/>
                <w:bCs/>
                <w:sz w:val="28"/>
                <w:szCs w:val="28"/>
              </w:rPr>
              <w:t>27/03/2023</w:t>
            </w:r>
          </w:p>
        </w:tc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kết thúc</w:t>
            </w:r>
          </w:p>
        </w:tc>
        <w:tc>
          <w:tcPr>
            <w:tcW w:w="300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465976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1802">
              <w:rPr>
                <w:rFonts w:ascii="Times New Roman" w:hAnsi="Times New Roman" w:cs="Times New Roman"/>
                <w:bCs/>
                <w:sz w:val="28"/>
                <w:szCs w:val="28"/>
              </w:rPr>
              <w:t>/05/2023</w:t>
            </w: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Khoa Công Nghệ Thông Tin, Trường Đại Học Duy Tân</w:t>
            </w:r>
          </w:p>
        </w:tc>
      </w:tr>
      <w:tr w:rsidR="00E65E00" w:rsidRPr="00F75821" w:rsidTr="00590788">
        <w:trPr>
          <w:trHeight w:val="1277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E00" w:rsidRPr="00F75821" w:rsidTr="00590788">
        <w:trPr>
          <w:trHeight w:val="1268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 dự án  &amp; Chi tiết liên hệ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tác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6B7CF0" w:rsidRPr="00F75821" w:rsidTr="00590788">
        <w:trPr>
          <w:trHeight w:val="97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dự án  &amp;Scrum Master</w:t>
            </w: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62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6B7CF0" w:rsidRPr="006B7CF0" w:rsidRDefault="006B7CF0" w:rsidP="00590788">
            <w:pPr>
              <w:snapToGrid w:val="0"/>
              <w:ind w:left="242" w:hanging="180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998"/>
        </w:trPr>
        <w:tc>
          <w:tcPr>
            <w:tcW w:w="232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6B7CF0" w:rsidRPr="00135D18" w:rsidRDefault="006B7CF0" w:rsidP="00590788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6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176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802" w:rsidRPr="00F75821" w:rsidTr="00590788">
        <w:trPr>
          <w:trHeight w:val="176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135D18" w:rsidRDefault="00E31802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402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-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snapToGrid w:val="0"/>
              <w:ind w:left="242" w:hanging="180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5E00" w:rsidRDefault="00E65E00" w:rsidP="00E65E00">
      <w:pPr>
        <w:jc w:val="both"/>
        <w:rPr>
          <w:b/>
          <w:spacing w:val="-1"/>
          <w:position w:val="-1"/>
          <w:szCs w:val="26"/>
        </w:rPr>
      </w:pPr>
    </w:p>
    <w:p w:rsidR="00A11675" w:rsidRDefault="00A11675" w:rsidP="00E65E00">
      <w:pPr>
        <w:jc w:val="both"/>
        <w:rPr>
          <w:b/>
          <w:spacing w:val="-1"/>
          <w:position w:val="-1"/>
          <w:szCs w:val="26"/>
        </w:rPr>
      </w:pPr>
    </w:p>
    <w:p w:rsidR="00A11675" w:rsidRDefault="00A11675" w:rsidP="00E65E00">
      <w:pPr>
        <w:jc w:val="both"/>
        <w:rPr>
          <w:b/>
          <w:spacing w:val="-1"/>
          <w:position w:val="-1"/>
          <w:szCs w:val="26"/>
        </w:rPr>
      </w:pPr>
    </w:p>
    <w:p w:rsidR="00A11675" w:rsidRDefault="00A11675" w:rsidP="00E65E00">
      <w:pPr>
        <w:jc w:val="both"/>
        <w:rPr>
          <w:b/>
          <w:spacing w:val="-1"/>
          <w:position w:val="-1"/>
          <w:szCs w:val="26"/>
        </w:rPr>
      </w:pPr>
    </w:p>
    <w:p w:rsidR="00A11675" w:rsidRPr="007B0460" w:rsidRDefault="00A11675" w:rsidP="00E65E00">
      <w:pPr>
        <w:jc w:val="both"/>
        <w:rPr>
          <w:b/>
          <w:spacing w:val="-1"/>
          <w:position w:val="-1"/>
          <w:szCs w:val="26"/>
        </w:rPr>
      </w:pPr>
    </w:p>
    <w:p w:rsidR="00E65E00" w:rsidRPr="00AB2DEF" w:rsidRDefault="00E65E00" w:rsidP="0042601D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427C7F" w:rsidRPr="00135D18" w:rsidRDefault="007636BC" w:rsidP="00427C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18">
        <w:rPr>
          <w:rFonts w:ascii="Times New Roman" w:hAnsi="Times New Roman" w:cs="Times New Roman"/>
          <w:b/>
          <w:sz w:val="28"/>
          <w:szCs w:val="28"/>
        </w:rPr>
        <w:lastRenderedPageBreak/>
        <w:t>TEST PLAN</w:t>
      </w:r>
      <w:r w:rsidR="00427C7F" w:rsidRPr="00135D18">
        <w:rPr>
          <w:rFonts w:ascii="Times New Roman" w:hAnsi="Times New Roman" w:cs="Times New Roman"/>
          <w:b/>
          <w:sz w:val="28"/>
          <w:szCs w:val="28"/>
        </w:rPr>
        <w:t xml:space="preserve"> DOCUMENT</w:t>
      </w:r>
    </w:p>
    <w:p w:rsidR="00427C7F" w:rsidRPr="00AB2DEF" w:rsidRDefault="00427C7F" w:rsidP="00427C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Test</w:t>
            </w:r>
            <w:r w:rsidR="00F6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Plan Document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Sprint1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107B81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07B81" w:rsidRPr="00A133EA" w:rsidRDefault="00107B81" w:rsidP="00107B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07B81" w:rsidRPr="00A133EA" w:rsidRDefault="00107B81" w:rsidP="00107B81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E054E5">
              <w:rPr>
                <w:rFonts w:ascii="Times New Roman" w:hAnsi="Times New Roman" w:cs="Times New Roman"/>
                <w:bCs/>
                <w:sz w:val="28"/>
                <w:szCs w:val="28"/>
              </w:rPr>
              <w:t>10-03-2023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07B81" w:rsidRPr="00A133EA" w:rsidRDefault="00107B81" w:rsidP="00107B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07B81" w:rsidRPr="00AB2DEF" w:rsidRDefault="00107B81" w:rsidP="00107B8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KLTN-MAHB.01.Project Test Plan Sprint 1.docx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05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427C7F" w:rsidRPr="00AB2DEF" w:rsidRDefault="00427C7F" w:rsidP="00427C7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0"/>
        <w:gridCol w:w="2968"/>
        <w:gridCol w:w="1980"/>
        <w:gridCol w:w="3196"/>
      </w:tblGrid>
      <w:tr w:rsidR="008279B9" w:rsidRPr="00AB2DEF" w:rsidTr="00B52C93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8279B9" w:rsidRPr="00AB2DEF" w:rsidRDefault="006A4756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279B9" w:rsidRPr="00AB2DEF" w:rsidTr="00BC390A">
        <w:trPr>
          <w:trHeight w:val="372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279B9" w:rsidRPr="00AB2DEF" w:rsidTr="00BC390A"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054E5" w:rsidRPr="00AB2DEF" w:rsidRDefault="00E054E5" w:rsidP="00B52C93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E054E5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E054E5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10-03-2023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CE7A62" w:rsidRDefault="00CE7A62" w:rsidP="0060282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Bản nháp</w:t>
            </w:r>
          </w:p>
        </w:tc>
      </w:tr>
      <w:tr w:rsidR="008279B9" w:rsidRPr="00AB2DEF" w:rsidTr="00CE7A62">
        <w:trPr>
          <w:trHeight w:val="653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602824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1.1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054E5" w:rsidRPr="00E054E5" w:rsidRDefault="00E054E5" w:rsidP="00B52C93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E054E5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E054E5">
              <w:rPr>
                <w:rFonts w:ascii="Times New Roman" w:hAnsi="Times New Roman" w:cs="Times New Roman"/>
                <w:bCs/>
                <w:sz w:val="28"/>
                <w:szCs w:val="28"/>
              </w:rPr>
              <w:t>10-03-2023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602824" w:rsidRDefault="00CE7A62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Bản chính</w:t>
            </w:r>
          </w:p>
        </w:tc>
      </w:tr>
    </w:tbl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C7F" w:rsidRPr="00AB2DEF" w:rsidRDefault="00427C7F" w:rsidP="00427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BDC" w:rsidRPr="00E65E00" w:rsidRDefault="00427C7F" w:rsidP="00E65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221263" wp14:editId="62282413">
                <wp:simplePos x="0" y="0"/>
                <wp:positionH relativeFrom="column">
                  <wp:posOffset>5963636</wp:posOffset>
                </wp:positionH>
                <wp:positionV relativeFrom="paragraph">
                  <wp:posOffset>713588</wp:posOffset>
                </wp:positionV>
                <wp:extent cx="286603" cy="259307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593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99C5" id="Rectangle 12" o:spid="_x0000_s1026" style="position:absolute;margin-left:469.6pt;margin-top:56.2pt;width:22.55pt;height:20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" fillcolor="white [3201]" strokecolor="white [3212]" strokeweight="1pt"/>
            </w:pict>
          </mc:Fallback>
        </mc:AlternateConten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A133EA" w:rsidRPr="00F75821" w:rsidTr="00382E67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A133EA" w:rsidRPr="00A133EA" w:rsidRDefault="00A133EA" w:rsidP="00382E67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A133EA" w:rsidRPr="00A133EA" w:rsidRDefault="00A133EA" w:rsidP="00A133EA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A133EA" w:rsidRPr="00F75821" w:rsidTr="00382E67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A133EA" w:rsidRPr="00A133EA" w:rsidRDefault="00A133EA" w:rsidP="00382E6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382E67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382E67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467082" w:rsidRDefault="00A133EA" w:rsidP="00382E67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382E67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382E67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382E67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382E67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467082" w:rsidRDefault="00A133EA" w:rsidP="00382E67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382E67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382E67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467082" w:rsidRPr="00F75821" w:rsidTr="00467082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467082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467082" w:rsidRPr="00F75821" w:rsidTr="00382E67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67082" w:rsidRPr="00A133EA" w:rsidRDefault="00467082" w:rsidP="00382E67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382E67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382E67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382E67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………/05/2022</w:t>
            </w:r>
          </w:p>
        </w:tc>
      </w:tr>
      <w:tr w:rsidR="00A133EA" w:rsidRPr="00F75821" w:rsidTr="00382E67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382E67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382E67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382E6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382E67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</w:tbl>
    <w:p w:rsidR="007C2BDC" w:rsidRPr="007B0460" w:rsidRDefault="007C2BDC" w:rsidP="007C2BDC">
      <w:pPr>
        <w:rPr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t xml:space="preserve"> </w:t>
      </w:r>
    </w:p>
    <w:p w:rsidR="007C2BDC" w:rsidRPr="007B0460" w:rsidRDefault="007C2BDC" w:rsidP="007C2BDC">
      <w:pPr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:rsidR="004C6C9C" w:rsidRPr="00AB2DEF" w:rsidRDefault="00AB2DEF" w:rsidP="00AB2DEF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:rsidR="00190091" w:rsidRPr="00A133EA" w:rsidRDefault="008415A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hyperlink w:anchor="_Toc62384790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_Toc62384790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1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_Toc62384791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2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_Toc62384792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3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_Toc62384793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4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_Toc62384794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5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_Toc62384795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6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_Toc62384796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7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_Toc62384797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8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_Toc62384798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9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_Toc62384799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0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  Lịch kiểm tra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_Toc62384800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1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Environmental Needs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_Toc62384801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2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5.1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Hardware and Software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_Toc62384802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E53D2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3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5.2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Productivity and Support Tools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_Toc62384803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Default="00E53D2E">
      <w:pPr>
        <w:pStyle w:val="TOC1"/>
        <w:tabs>
          <w:tab w:val="left" w:pos="440"/>
          <w:tab w:val="right" w:leader="dot" w:pos="9652"/>
        </w:tabs>
        <w:rPr>
          <w:noProof/>
          <w:lang w:val="vi-VN" w:eastAsia="vi-VN"/>
        </w:rPr>
      </w:pPr>
      <w:hyperlink w:anchor="_Toc62384804" w:history="1">
        <w:r w:rsidR="00190091" w:rsidRPr="00A133EA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Roles and Responsibilities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_Toc62384804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C6C9C" w:rsidRPr="00475E87" w:rsidRDefault="008415A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4C6C9C" w:rsidRPr="00475E8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B72862" w:rsidRPr="00475E87" w:rsidRDefault="007C2BDC" w:rsidP="00EE1FC0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2384790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1"/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62384791"/>
      <w:r w:rsidRPr="007C2BDC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2"/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Mục đích của Kế hoạch kiểm tra là xác định, lên lịch và giám sát việc thực hiện kiểm thử. Nó hỗ trợ các mục tiêu sau: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Cung cấ</w:t>
      </w:r>
      <w:r w:rsidR="00952F07">
        <w:rPr>
          <w:rFonts w:ascii="Times New Roman" w:hAnsi="Times New Roman" w:cs="Times New Roman"/>
          <w:sz w:val="28"/>
          <w:szCs w:val="28"/>
        </w:rPr>
        <w:t>p danh sách kiểm thử</w:t>
      </w:r>
      <w:r w:rsidRPr="007C2BDC">
        <w:rPr>
          <w:rFonts w:ascii="Times New Roman" w:hAnsi="Times New Roman" w:cs="Times New Roman"/>
          <w:sz w:val="28"/>
          <w:szCs w:val="28"/>
        </w:rPr>
        <w:t xml:space="preserve"> của các chức năng </w:t>
      </w:r>
      <w:r w:rsidR="00952F07">
        <w:rPr>
          <w:rFonts w:ascii="Times New Roman" w:hAnsi="Times New Roman" w:cs="Times New Roman"/>
          <w:sz w:val="28"/>
          <w:szCs w:val="28"/>
        </w:rPr>
        <w:t>chính.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Mô tả các chiến lược thử nghiệm được sử dụng trên mỗi chức năng thử nghiệm.</w:t>
      </w:r>
    </w:p>
    <w:p w:rsidR="00D5367E" w:rsidRPr="00475E87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Xác định các nguồn lực cần thiết và lập lịch trình thực hiện Kiểm thử.</w:t>
      </w:r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2384792"/>
      <w:r w:rsidRPr="007C2BDC">
        <w:rPr>
          <w:rFonts w:ascii="Times New Roman" w:hAnsi="Times New Roman" w:cs="Times New Roman"/>
          <w:b/>
          <w:sz w:val="28"/>
          <w:szCs w:val="28"/>
        </w:rPr>
        <w:t>Phạm vi</w:t>
      </w:r>
      <w:bookmarkEnd w:id="3"/>
    </w:p>
    <w:p w:rsidR="007C2BDC" w:rsidRPr="00952F07" w:rsidRDefault="007C2BDC" w:rsidP="00952F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 xml:space="preserve">Kế hoạch thử nghiệm này là để phát hành KẾ HOẠCH KIỂM TRA CHO </w:t>
      </w:r>
      <w:r w:rsidR="00952F07" w:rsidRPr="00952F07">
        <w:rPr>
          <w:rFonts w:ascii="Times New Roman" w:hAnsi="Times New Roman" w:cs="Times New Roman"/>
          <w:sz w:val="28"/>
          <w:szCs w:val="28"/>
        </w:rPr>
        <w:t>WEBSITE QUẢN LÝ VÀ ĐẶT PHÒNG KHÁCH SẠN</w:t>
      </w:r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Kế hoạch thử nghiệm xác định đơn vị, tích hợp, cách tiếp cận thử nghiệm hệ thống. Phạm vi kiểm tra bao gồm: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Kiểm tra tất cả các chức năng, hiệu suất ứng dụ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Yêu cầu chất lượng và phù hợp với các chỉ số của Hệ thống quả</w:t>
      </w:r>
      <w:r>
        <w:rPr>
          <w:rFonts w:ascii="Times New Roman" w:hAnsi="Times New Roman" w:cs="Times New Roman"/>
          <w:sz w:val="28"/>
          <w:szCs w:val="28"/>
        </w:rPr>
        <w:t>n lý thông tin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D5367E" w:rsidRPr="00475E87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Thử nghiệm từ đầu đến cuối và thử nghiệm tích hợp Nền tảng Hệ thố</w:t>
      </w:r>
      <w:r w:rsidR="00237714">
        <w:rPr>
          <w:rFonts w:ascii="Times New Roman" w:hAnsi="Times New Roman" w:cs="Times New Roman"/>
          <w:sz w:val="28"/>
          <w:szCs w:val="28"/>
        </w:rPr>
        <w:t>ng.</w:t>
      </w:r>
    </w:p>
    <w:p w:rsidR="00D5367E" w:rsidRPr="00475E87" w:rsidRDefault="00B52C93" w:rsidP="00A133EA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i w:val="0"/>
          <w:sz w:val="28"/>
          <w:szCs w:val="28"/>
        </w:rPr>
      </w:pPr>
      <w:bookmarkStart w:id="4" w:name="_Toc62384793"/>
      <w:r>
        <w:rPr>
          <w:i w:val="0"/>
          <w:sz w:val="28"/>
          <w:szCs w:val="28"/>
        </w:rPr>
        <w:t>Ngoại phạm vi</w:t>
      </w:r>
      <w:bookmarkEnd w:id="4"/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Những điều sau đây được coi là ngoài phạm vi của nhóm máu tìm kiếm kế hoạch ứng dụng hệ thống và phạm vi thử nghiệm:</w:t>
      </w:r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các yêu cầu chức năng cho ứng dụng.</w:t>
      </w:r>
    </w:p>
    <w:p w:rsidR="00B72862" w:rsidRPr="00475E87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độ chính xác và bảo mật cho hệ thống tìm kiếm nhóm máu.</w:t>
      </w:r>
    </w:p>
    <w:p w:rsidR="00B52C93" w:rsidRPr="00B52C93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sz w:val="28"/>
          <w:szCs w:val="28"/>
        </w:rPr>
        <w:t xml:space="preserve"> </w:t>
      </w:r>
      <w:bookmarkStart w:id="5" w:name="_Toc62384794"/>
      <w:r w:rsidR="00B52C93">
        <w:rPr>
          <w:i w:val="0"/>
          <w:sz w:val="28"/>
          <w:szCs w:val="28"/>
        </w:rPr>
        <w:t>Tham khảo</w:t>
      </w:r>
      <w:bookmarkEnd w:id="5"/>
    </w:p>
    <w:p w:rsidR="00B52C93" w:rsidRPr="00B52C93" w:rsidRDefault="00B52C93" w:rsidP="00A133EA">
      <w:pPr>
        <w:tabs>
          <w:tab w:val="left" w:pos="1620"/>
        </w:tabs>
        <w:suppressAutoHyphens/>
        <w:spacing w:after="0"/>
        <w:ind w:left="108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:rsidR="00B52C93" w:rsidRPr="00B52C93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2F07" w:rsidRPr="00797FC2" w:rsidRDefault="00952F07" w:rsidP="00952F07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UserStory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Document</w:t>
      </w:r>
    </w:p>
    <w:p w:rsidR="00B72862" w:rsidRPr="00475E87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 xml:space="preserve">Project Plan Document 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6" w:name="_Toc62384795"/>
      <w:r>
        <w:lastRenderedPageBreak/>
        <w:t>Mục tiêu thử nghiệm</w:t>
      </w:r>
      <w:bookmarkEnd w:id="6"/>
    </w:p>
    <w:p w:rsidR="00B52C93" w:rsidRPr="00B52C93" w:rsidRDefault="00B52C93" w:rsidP="00A133EA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:rsidR="00B52C93" w:rsidRPr="00B52C93" w:rsidRDefault="00B52C93" w:rsidP="00A133EA">
      <w:pPr>
        <w:pStyle w:val="ListParagraph"/>
        <w:numPr>
          <w:ilvl w:val="0"/>
          <w:numId w:val="7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7" w:name="_Toc62384796"/>
      <w:r>
        <w:t>Kiểm tra kỹ thuật</w:t>
      </w:r>
      <w:bookmarkEnd w:id="7"/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 xml:space="preserve"> </w:t>
      </w:r>
      <w:bookmarkStart w:id="8" w:name="_Toc62384797"/>
      <w:r w:rsidR="00B52C93">
        <w:rPr>
          <w:i w:val="0"/>
          <w:sz w:val="28"/>
          <w:szCs w:val="28"/>
        </w:rPr>
        <w:t>Kiểm tra các chức năng</w:t>
      </w:r>
      <w:bookmarkEnd w:id="8"/>
    </w:p>
    <w:p w:rsidR="000B1D3A" w:rsidRPr="000B1D3A" w:rsidRDefault="004318EF" w:rsidP="00A133EA">
      <w:pPr>
        <w:pStyle w:val="ListParagraph"/>
        <w:suppressAutoHyphens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565C81">
        <w:rPr>
          <w:rFonts w:ascii="Times New Roman" w:hAnsi="Times New Roman" w:cs="Times New Roman"/>
          <w:sz w:val="28"/>
          <w:szCs w:val="28"/>
        </w:rPr>
        <w:t xml:space="preserve"> </w:t>
      </w:r>
      <w:r w:rsidR="000B1D3A">
        <w:rPr>
          <w:rFonts w:ascii="Times New Roman" w:hAnsi="Times New Roman" w:cs="Times New Roman"/>
          <w:sz w:val="28"/>
          <w:szCs w:val="28"/>
        </w:rPr>
        <w:t xml:space="preserve">Đăng ký, </w:t>
      </w:r>
      <w:r w:rsidRPr="004318EF">
        <w:rPr>
          <w:rFonts w:ascii="Times New Roman" w:hAnsi="Times New Roman" w:cs="Times New Roman"/>
          <w:sz w:val="28"/>
          <w:szCs w:val="28"/>
        </w:rPr>
        <w:t>Đăng nhậ</w:t>
      </w:r>
      <w:r w:rsidR="00237714">
        <w:rPr>
          <w:rFonts w:ascii="Times New Roman" w:hAnsi="Times New Roman" w:cs="Times New Roman"/>
          <w:sz w:val="28"/>
          <w:szCs w:val="28"/>
        </w:rPr>
        <w:t>p</w:t>
      </w:r>
      <w:r w:rsidR="00797FC2">
        <w:rPr>
          <w:rFonts w:ascii="Times New Roman" w:hAnsi="Times New Roman" w:cs="Times New Roman"/>
          <w:sz w:val="28"/>
          <w:szCs w:val="28"/>
        </w:rPr>
        <w:t>, Tìm kiếm phòng</w:t>
      </w:r>
      <w:r w:rsidR="000B1D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FC2" w:rsidRDefault="000B1D3A" w:rsidP="00A133EA">
      <w:pPr>
        <w:pStyle w:val="ListParagraph"/>
        <w:suppressAutoHyphens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B1D3A">
        <w:rPr>
          <w:rFonts w:ascii="Times New Roman" w:hAnsi="Times New Roman" w:cs="Times New Roman"/>
          <w:sz w:val="28"/>
          <w:szCs w:val="28"/>
        </w:rPr>
        <w:t xml:space="preserve">- </w:t>
      </w:r>
      <w:r w:rsidR="00565C81">
        <w:rPr>
          <w:rFonts w:ascii="Times New Roman" w:hAnsi="Times New Roman" w:cs="Times New Roman"/>
          <w:sz w:val="28"/>
          <w:szCs w:val="28"/>
        </w:rPr>
        <w:t xml:space="preserve"> </w:t>
      </w:r>
      <w:r w:rsidR="00797FC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Đặt phòng trực tuyến, </w:t>
      </w:r>
      <w:r w:rsidR="00590788">
        <w:rPr>
          <w:rFonts w:ascii="Times New Roman" w:hAnsi="Times New Roman" w:cs="Times New Roman"/>
          <w:sz w:val="28"/>
          <w:szCs w:val="28"/>
        </w:rPr>
        <w:t>Thanh toán</w:t>
      </w:r>
      <w:r w:rsidR="00797FC2">
        <w:rPr>
          <w:rFonts w:ascii="Times New Roman" w:hAnsi="Times New Roman" w:cs="Times New Roman"/>
          <w:sz w:val="28"/>
          <w:szCs w:val="28"/>
        </w:rPr>
        <w:t xml:space="preserve"> trực tuyến</w:t>
      </w:r>
      <w:r w:rsidR="00590788">
        <w:rPr>
          <w:rFonts w:ascii="Times New Roman" w:hAnsi="Times New Roman" w:cs="Times New Roman"/>
          <w:sz w:val="28"/>
          <w:szCs w:val="28"/>
        </w:rPr>
        <w:t>,</w:t>
      </w:r>
    </w:p>
    <w:p w:rsidR="00590788" w:rsidRPr="00797FC2" w:rsidRDefault="00797FC2" w:rsidP="00A133EA">
      <w:pPr>
        <w:pStyle w:val="ListParagraph"/>
        <w:suppressAutoHyphens/>
        <w:spacing w:after="0"/>
        <w:ind w:left="14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90788">
        <w:rPr>
          <w:rFonts w:ascii="Times New Roman" w:hAnsi="Times New Roman" w:cs="Times New Roman"/>
          <w:sz w:val="28"/>
          <w:szCs w:val="28"/>
        </w:rPr>
        <w:t xml:space="preserve"> Quản lý đặt phòng, </w:t>
      </w:r>
      <w:r>
        <w:rPr>
          <w:rFonts w:ascii="Times New Roman" w:hAnsi="Times New Roman" w:cs="Times New Roman"/>
          <w:sz w:val="28"/>
          <w:szCs w:val="28"/>
        </w:rPr>
        <w:t>Quản lý đặt dịch vụ</w:t>
      </w:r>
    </w:p>
    <w:p w:rsidR="00797FC2" w:rsidRDefault="000B1D3A" w:rsidP="00A133EA">
      <w:pPr>
        <w:pStyle w:val="ListParagraph"/>
        <w:suppressAutoHyphens/>
        <w:spacing w:after="0"/>
        <w:ind w:left="14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B1D3A">
        <w:rPr>
          <w:rFonts w:ascii="Times New Roman" w:hAnsi="Times New Roman" w:cs="Times New Roman"/>
          <w:sz w:val="28"/>
          <w:szCs w:val="28"/>
        </w:rPr>
        <w:t xml:space="preserve">- </w:t>
      </w:r>
      <w:r w:rsidR="00565C81">
        <w:rPr>
          <w:rFonts w:ascii="Times New Roman" w:hAnsi="Times New Roman" w:cs="Times New Roman"/>
          <w:sz w:val="28"/>
          <w:szCs w:val="28"/>
        </w:rPr>
        <w:t xml:space="preserve"> </w:t>
      </w:r>
      <w:r w:rsidR="00590788">
        <w:rPr>
          <w:rFonts w:ascii="Times New Roman" w:eastAsia="Times New Roman" w:hAnsi="Times New Roman" w:cs="Times New Roman"/>
          <w:sz w:val="28"/>
          <w:szCs w:val="28"/>
          <w:lang w:eastAsia="zh-CN"/>
        </w:rPr>
        <w:t>Quản lý phòng, Quản lý</w:t>
      </w:r>
      <w:r w:rsidR="00797FC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dịch vụ</w:t>
      </w:r>
    </w:p>
    <w:p w:rsidR="00237714" w:rsidRDefault="00797FC2" w:rsidP="00A133EA">
      <w:pPr>
        <w:pStyle w:val="ListParagraph"/>
        <w:suppressAutoHyphens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  Quản lý</w:t>
      </w:r>
      <w:r w:rsidR="0059078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thống kê doanh thu</w:t>
      </w:r>
    </w:p>
    <w:p w:rsidR="008B0A4E" w:rsidRPr="000B1D3A" w:rsidRDefault="008B0A4E" w:rsidP="00A133EA">
      <w:pPr>
        <w:pStyle w:val="ListParagraph"/>
        <w:suppressAutoHyphens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65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7FC2">
        <w:rPr>
          <w:rFonts w:ascii="Times New Roman" w:eastAsia="Times New Roman" w:hAnsi="Times New Roman" w:cs="Times New Roman"/>
          <w:sz w:val="28"/>
          <w:szCs w:val="28"/>
          <w:lang w:eastAsia="zh-CN"/>
        </w:rPr>
        <w:t>Liên hệ hỗ trợ trực tuyến</w:t>
      </w:r>
    </w:p>
    <w:p w:rsidR="00650533" w:rsidRPr="00650533" w:rsidRDefault="004318EF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color w:val="000000"/>
          <w:sz w:val="28"/>
          <w:szCs w:val="28"/>
        </w:rPr>
      </w:pPr>
      <w:bookmarkStart w:id="9" w:name="_Toc62384798"/>
      <w:bookmarkStart w:id="10" w:name="_Toc450569456"/>
      <w:bookmarkStart w:id="11" w:name="_Toc450690960"/>
      <w:bookmarkStart w:id="12" w:name="_Toc7712154"/>
      <w:r w:rsidRPr="004318EF">
        <w:rPr>
          <w:i w:val="0"/>
          <w:color w:val="000000"/>
          <w:sz w:val="28"/>
          <w:szCs w:val="28"/>
        </w:rPr>
        <w:t>Tính năng không được thử nghiệm</w:t>
      </w:r>
      <w:bookmarkEnd w:id="9"/>
    </w:p>
    <w:p w:rsidR="00650533" w:rsidRPr="00AB2DEF" w:rsidRDefault="004318EF" w:rsidP="00A133EA">
      <w:pPr>
        <w:pStyle w:val="Standard"/>
        <w:spacing w:line="360" w:lineRule="auto"/>
        <w:ind w:left="36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13" w:name="_Toc450569457"/>
      <w:bookmarkStart w:id="14" w:name="_Toc450690961"/>
      <w:bookmarkStart w:id="15" w:name="_Toc7712155"/>
      <w:bookmarkEnd w:id="10"/>
      <w:bookmarkEnd w:id="11"/>
      <w:bookmarkEnd w:id="12"/>
      <w:r w:rsidRPr="00AB2DEF">
        <w:rPr>
          <w:rFonts w:ascii="Times New Roman" w:hAnsi="Times New Roman" w:cs="Times New Roman"/>
          <w:sz w:val="28"/>
          <w:szCs w:val="28"/>
        </w:rPr>
        <w:t>Không áp dụng vì tất cả các tính năng sẽ được thử nghiệm</w:t>
      </w:r>
      <w:r w:rsidRPr="00AB2DEF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16" w:name="_Toc62384799"/>
      <w:r w:rsidRPr="00475E87">
        <w:rPr>
          <w:i w:val="0"/>
          <w:sz w:val="28"/>
          <w:szCs w:val="28"/>
        </w:rPr>
        <w:t>Test Deliverable</w:t>
      </w:r>
      <w:bookmarkEnd w:id="13"/>
      <w:bookmarkEnd w:id="14"/>
      <w:bookmarkEnd w:id="15"/>
      <w:bookmarkEnd w:id="16"/>
      <w:r w:rsidR="00220C02">
        <w:rPr>
          <w:i w:val="0"/>
          <w:sz w:val="28"/>
          <w:szCs w:val="28"/>
        </w:rPr>
        <w:t xml:space="preserve"> (Thử nghiệm có thể bàn giao)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Plan Document.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Case Document.</w:t>
      </w:r>
    </w:p>
    <w:p w:rsidR="00B72862" w:rsidRPr="002F2A00" w:rsidRDefault="00B72862" w:rsidP="002F2A00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Summary Report.</w:t>
      </w:r>
    </w:p>
    <w:p w:rsidR="00B72862" w:rsidRPr="008415AB" w:rsidRDefault="00AB2DEF" w:rsidP="008415AB">
      <w:pPr>
        <w:pStyle w:val="Heading2"/>
        <w:numPr>
          <w:ilvl w:val="0"/>
          <w:numId w:val="0"/>
        </w:numPr>
        <w:ind w:left="360"/>
        <w:rPr>
          <w:i w:val="0"/>
        </w:rPr>
      </w:pPr>
      <w:bookmarkStart w:id="17" w:name="_Toc450569458"/>
      <w:bookmarkStart w:id="18" w:name="_Toc450690962"/>
      <w:bookmarkStart w:id="19" w:name="_Toc7712156"/>
      <w:bookmarkStart w:id="20" w:name="_Toc62384800"/>
      <w:r w:rsidRPr="008415AB">
        <w:rPr>
          <w:i w:val="0"/>
        </w:rPr>
        <w:t>3</w:t>
      </w:r>
      <w:r w:rsidR="00237714" w:rsidRPr="008415AB">
        <w:rPr>
          <w:i w:val="0"/>
        </w:rPr>
        <w:t>.</w:t>
      </w:r>
      <w:r w:rsidRPr="008415AB">
        <w:rPr>
          <w:i w:val="0"/>
        </w:rPr>
        <w:t xml:space="preserve">4.  </w:t>
      </w:r>
      <w:bookmarkEnd w:id="17"/>
      <w:bookmarkEnd w:id="18"/>
      <w:bookmarkEnd w:id="19"/>
      <w:r w:rsidR="00190091">
        <w:rPr>
          <w:i w:val="0"/>
        </w:rPr>
        <w:t>Lịch kiểm tra</w:t>
      </w:r>
      <w:bookmarkEnd w:id="20"/>
    </w:p>
    <w:tbl>
      <w:tblPr>
        <w:tblStyle w:val="GridTable4-Accent11"/>
        <w:tblW w:w="9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420"/>
        <w:gridCol w:w="917"/>
        <w:gridCol w:w="1842"/>
        <w:gridCol w:w="1701"/>
        <w:gridCol w:w="1418"/>
      </w:tblGrid>
      <w:tr w:rsidR="00B72862" w:rsidRPr="00CE7A62" w:rsidTr="00CE7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CE7A62" w:rsidRDefault="00B72862" w:rsidP="00CE7A62">
            <w:pPr>
              <w:pStyle w:val="TableContents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CE7A62" w:rsidRDefault="00D11002" w:rsidP="00CE7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7A62">
              <w:rPr>
                <w:b w:val="0"/>
                <w:bCs w:val="0"/>
                <w:sz w:val="26"/>
                <w:szCs w:val="26"/>
              </w:rPr>
              <w:t>Tên nhiệm vụ</w:t>
            </w:r>
          </w:p>
        </w:tc>
        <w:tc>
          <w:tcPr>
            <w:tcW w:w="9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CE7A62" w:rsidRDefault="00D11002" w:rsidP="00CE7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7A62">
              <w:rPr>
                <w:b w:val="0"/>
                <w:bCs w:val="0"/>
                <w:sz w:val="26"/>
                <w:szCs w:val="26"/>
              </w:rPr>
              <w:t>Thời lượng (Giờ)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CE7A62" w:rsidRDefault="00D11002" w:rsidP="00CE7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7A62">
              <w:rPr>
                <w:b w:val="0"/>
                <w:bCs w:val="0"/>
                <w:sz w:val="26"/>
                <w:szCs w:val="26"/>
              </w:rPr>
              <w:t>Bắt đầu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CE7A62" w:rsidRDefault="00D11002" w:rsidP="00CE7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7A62">
              <w:rPr>
                <w:b w:val="0"/>
                <w:bCs w:val="0"/>
                <w:sz w:val="26"/>
                <w:szCs w:val="26"/>
              </w:rPr>
              <w:t>Hoàn thành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CE7A62" w:rsidRDefault="00D11002" w:rsidP="00CE7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7A62">
              <w:rPr>
                <w:b w:val="0"/>
                <w:bCs w:val="0"/>
                <w:sz w:val="26"/>
                <w:szCs w:val="26"/>
              </w:rPr>
              <w:t>Thực hiện</w:t>
            </w:r>
          </w:p>
        </w:tc>
      </w:tr>
      <w:tr w:rsidR="00797FC2" w:rsidRPr="00CE7A62" w:rsidTr="009A0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797FC2" w:rsidRPr="00CE7A62" w:rsidRDefault="00797FC2" w:rsidP="009A0C46">
            <w:pPr>
              <w:pStyle w:val="TableContents"/>
              <w:jc w:val="center"/>
              <w:rPr>
                <w:sz w:val="26"/>
                <w:szCs w:val="26"/>
              </w:rPr>
            </w:pPr>
            <w:r w:rsidRPr="00CE7A62">
              <w:rPr>
                <w:sz w:val="26"/>
                <w:szCs w:val="26"/>
              </w:rPr>
              <w:t>1.</w:t>
            </w:r>
          </w:p>
        </w:tc>
        <w:tc>
          <w:tcPr>
            <w:tcW w:w="3420" w:type="dxa"/>
            <w:vAlign w:val="center"/>
          </w:tcPr>
          <w:p w:rsidR="00797FC2" w:rsidRPr="00CE7A62" w:rsidRDefault="00797FC2" w:rsidP="009A0C46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E7A62">
              <w:rPr>
                <w:b/>
                <w:sz w:val="26"/>
                <w:szCs w:val="26"/>
              </w:rPr>
              <w:t>Sprint 1</w:t>
            </w:r>
          </w:p>
        </w:tc>
        <w:tc>
          <w:tcPr>
            <w:tcW w:w="917" w:type="dxa"/>
            <w:vAlign w:val="center"/>
          </w:tcPr>
          <w:p w:rsidR="00797FC2" w:rsidRPr="00CE7A62" w:rsidRDefault="00797FC2" w:rsidP="009A0C46">
            <w:pPr>
              <w:pStyle w:val="TableContents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97FC2" w:rsidRPr="00CE7A62" w:rsidRDefault="00797FC2" w:rsidP="009A0C46">
            <w:pPr>
              <w:pStyle w:val="ListParagraph"/>
              <w:ind w:left="8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b/>
                <w:sz w:val="26"/>
                <w:szCs w:val="26"/>
              </w:rPr>
              <w:t>10-03-2023</w:t>
            </w:r>
          </w:p>
        </w:tc>
        <w:tc>
          <w:tcPr>
            <w:tcW w:w="1701" w:type="dxa"/>
            <w:vAlign w:val="center"/>
          </w:tcPr>
          <w:p w:rsidR="00797FC2" w:rsidRPr="00CE7A62" w:rsidRDefault="00797FC2" w:rsidP="009A0C4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b/>
                <w:sz w:val="26"/>
                <w:szCs w:val="26"/>
              </w:rPr>
              <w:t>27-03-2023</w:t>
            </w:r>
          </w:p>
        </w:tc>
        <w:tc>
          <w:tcPr>
            <w:tcW w:w="1418" w:type="dxa"/>
            <w:vAlign w:val="center"/>
          </w:tcPr>
          <w:p w:rsidR="00797FC2" w:rsidRPr="00CE7A62" w:rsidRDefault="00797FC2" w:rsidP="009A0C46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  <w:tr w:rsidR="001304EC" w:rsidRPr="00CE7A62" w:rsidTr="00CE7A62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304EC" w:rsidRPr="00CE7A62" w:rsidRDefault="001304EC" w:rsidP="00CE7A62">
            <w:pPr>
              <w:pStyle w:val="TableContents"/>
              <w:jc w:val="center"/>
              <w:rPr>
                <w:b w:val="0"/>
                <w:bCs w:val="0"/>
                <w:sz w:val="26"/>
                <w:szCs w:val="26"/>
              </w:rPr>
            </w:pPr>
            <w:r w:rsidRPr="00CE7A62">
              <w:rPr>
                <w:b w:val="0"/>
                <w:bCs w:val="0"/>
                <w:sz w:val="26"/>
                <w:szCs w:val="26"/>
              </w:rPr>
              <w:t>1.1</w:t>
            </w:r>
          </w:p>
        </w:tc>
        <w:tc>
          <w:tcPr>
            <w:tcW w:w="3420" w:type="dxa"/>
            <w:vAlign w:val="center"/>
          </w:tcPr>
          <w:p w:rsidR="001304EC" w:rsidRPr="00CE7A62" w:rsidRDefault="00D11002" w:rsidP="00CE7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7A62">
              <w:rPr>
                <w:sz w:val="26"/>
                <w:szCs w:val="26"/>
              </w:rPr>
              <w:t>Tạo</w:t>
            </w:r>
            <w:r w:rsidR="001304EC" w:rsidRPr="00CE7A62">
              <w:rPr>
                <w:sz w:val="26"/>
                <w:szCs w:val="26"/>
              </w:rPr>
              <w:t xml:space="preserve"> Test Plan document </w:t>
            </w:r>
            <w:r w:rsidRPr="00CE7A62">
              <w:rPr>
                <w:sz w:val="26"/>
                <w:szCs w:val="26"/>
              </w:rPr>
              <w:t>của</w:t>
            </w:r>
            <w:r w:rsidR="001304EC" w:rsidRPr="00CE7A62">
              <w:rPr>
                <w:sz w:val="26"/>
                <w:szCs w:val="26"/>
              </w:rPr>
              <w:t xml:space="preserve"> Sprint 1</w:t>
            </w:r>
          </w:p>
        </w:tc>
        <w:tc>
          <w:tcPr>
            <w:tcW w:w="917" w:type="dxa"/>
            <w:vAlign w:val="center"/>
          </w:tcPr>
          <w:p w:rsidR="001304EC" w:rsidRPr="00CE7A62" w:rsidRDefault="00CE7A62" w:rsidP="00CE7A62">
            <w:pPr>
              <w:pStyle w:val="TableContents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7A62">
              <w:rPr>
                <w:sz w:val="26"/>
                <w:szCs w:val="26"/>
              </w:rPr>
              <w:t>1</w:t>
            </w:r>
          </w:p>
        </w:tc>
        <w:tc>
          <w:tcPr>
            <w:tcW w:w="1842" w:type="dxa"/>
            <w:vAlign w:val="center"/>
          </w:tcPr>
          <w:p w:rsidR="001304EC" w:rsidRPr="00CE7A62" w:rsidRDefault="0080411B" w:rsidP="00CE7A6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10/03</w:t>
            </w:r>
            <w:r w:rsidR="00046B71"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  <w:tc>
          <w:tcPr>
            <w:tcW w:w="1701" w:type="dxa"/>
            <w:vAlign w:val="center"/>
          </w:tcPr>
          <w:p w:rsidR="001304EC" w:rsidRPr="00CE7A62" w:rsidRDefault="0080411B" w:rsidP="00CE7A6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BC390A"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D36110"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BC390A"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  <w:tc>
          <w:tcPr>
            <w:tcW w:w="1418" w:type="dxa"/>
            <w:vAlign w:val="center"/>
          </w:tcPr>
          <w:p w:rsidR="0080411B" w:rsidRPr="00CE7A62" w:rsidRDefault="00CC62B1" w:rsidP="00CE7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7A62">
              <w:rPr>
                <w:sz w:val="26"/>
                <w:szCs w:val="26"/>
              </w:rPr>
              <w:t>Hưởng</w:t>
            </w:r>
          </w:p>
        </w:tc>
      </w:tr>
      <w:tr w:rsidR="0080411B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0411B" w:rsidRPr="00CE7A62" w:rsidRDefault="0080411B" w:rsidP="00CE7A62">
            <w:pPr>
              <w:pStyle w:val="TableContents"/>
              <w:jc w:val="center"/>
              <w:rPr>
                <w:bCs w:val="0"/>
                <w:sz w:val="26"/>
                <w:szCs w:val="26"/>
              </w:rPr>
            </w:pPr>
            <w:r w:rsidRPr="00CE7A62">
              <w:rPr>
                <w:bCs w:val="0"/>
                <w:sz w:val="26"/>
                <w:szCs w:val="26"/>
              </w:rPr>
              <w:t>2</w:t>
            </w:r>
          </w:p>
        </w:tc>
        <w:tc>
          <w:tcPr>
            <w:tcW w:w="3420" w:type="dxa"/>
            <w:vAlign w:val="center"/>
          </w:tcPr>
          <w:p w:rsidR="0080411B" w:rsidRPr="00CE7A62" w:rsidRDefault="0080411B" w:rsidP="00CE7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E7A62">
              <w:rPr>
                <w:b/>
                <w:sz w:val="26"/>
                <w:szCs w:val="26"/>
              </w:rPr>
              <w:t>Tạo Test Case</w:t>
            </w:r>
          </w:p>
        </w:tc>
        <w:tc>
          <w:tcPr>
            <w:tcW w:w="917" w:type="dxa"/>
            <w:vAlign w:val="center"/>
          </w:tcPr>
          <w:p w:rsidR="0080411B" w:rsidRPr="00CE7A62" w:rsidRDefault="002F2A00" w:rsidP="00CE7A62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E7A62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842" w:type="dxa"/>
            <w:vAlign w:val="center"/>
          </w:tcPr>
          <w:p w:rsidR="0080411B" w:rsidRPr="00CE7A62" w:rsidRDefault="007C5A5E" w:rsidP="00CE7A6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CE7A6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12</w:t>
            </w:r>
            <w:r w:rsidR="0080411B" w:rsidRPr="00CE7A6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/03/2023</w:t>
            </w:r>
          </w:p>
        </w:tc>
        <w:tc>
          <w:tcPr>
            <w:tcW w:w="1701" w:type="dxa"/>
            <w:vAlign w:val="center"/>
          </w:tcPr>
          <w:p w:rsidR="0080411B" w:rsidRPr="00CE7A62" w:rsidRDefault="0080411B" w:rsidP="00CE7A6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CE7A6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13/03/2023</w:t>
            </w:r>
          </w:p>
        </w:tc>
        <w:tc>
          <w:tcPr>
            <w:tcW w:w="1418" w:type="dxa"/>
            <w:vAlign w:val="center"/>
          </w:tcPr>
          <w:p w:rsidR="0080411B" w:rsidRPr="00CE7A62" w:rsidRDefault="0080411B" w:rsidP="00CE7A62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Tìm kiếm phòng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Đặt phòng trực tuyến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Thanh toán trực tuyến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Đặt phòng trực tiếp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Hưởng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đặt phòng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dịch vụ đính kèm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phòng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dịch vụ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thống kê doanh thu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7C5A5E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7C5A5E" w:rsidRPr="00CE7A62" w:rsidRDefault="007C5A5E" w:rsidP="00CE7A62">
            <w:pPr>
              <w:pStyle w:val="TableContents"/>
              <w:jc w:val="center"/>
              <w:rPr>
                <w:bCs w:val="0"/>
                <w:sz w:val="26"/>
                <w:szCs w:val="26"/>
              </w:rPr>
            </w:pPr>
            <w:r w:rsidRPr="00CE7A62">
              <w:rPr>
                <w:bCs w:val="0"/>
                <w:sz w:val="26"/>
                <w:szCs w:val="26"/>
              </w:rPr>
              <w:t>3</w:t>
            </w:r>
          </w:p>
        </w:tc>
        <w:tc>
          <w:tcPr>
            <w:tcW w:w="3420" w:type="dxa"/>
            <w:vAlign w:val="center"/>
          </w:tcPr>
          <w:p w:rsidR="007C5A5E" w:rsidRPr="00CE7A62" w:rsidRDefault="007C5A5E" w:rsidP="00CE7A62">
            <w:pPr>
              <w:pStyle w:val="TableContents"/>
              <w:tabs>
                <w:tab w:val="left" w:pos="25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E7A62">
              <w:rPr>
                <w:b/>
                <w:sz w:val="26"/>
                <w:szCs w:val="26"/>
              </w:rPr>
              <w:t>Testing</w:t>
            </w:r>
          </w:p>
        </w:tc>
        <w:tc>
          <w:tcPr>
            <w:tcW w:w="917" w:type="dxa"/>
            <w:vAlign w:val="center"/>
          </w:tcPr>
          <w:p w:rsidR="007C5A5E" w:rsidRPr="00CE7A62" w:rsidRDefault="007C5A5E" w:rsidP="00CE7A62">
            <w:pPr>
              <w:pStyle w:val="TableContents"/>
              <w:snapToGrid w:val="0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C5A5E" w:rsidRPr="00CE7A62" w:rsidRDefault="007C5A5E" w:rsidP="00CE7A62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7C5A5E" w:rsidRPr="00CE7A62" w:rsidRDefault="007C5A5E" w:rsidP="00CE7A62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7C5A5E" w:rsidRPr="00CE7A62" w:rsidRDefault="007C5A5E" w:rsidP="00CE7A62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Tìm kiếm phòng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Đặt phòng trực tuyến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Thanh toán trực tuyến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Đặt phòng trực tiếp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đặt phòng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dịch vụ đính kèm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phòng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E7A62" w:rsidRPr="00CE7A62" w:rsidTr="00CE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dịch vụ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E7A62" w:rsidRPr="00CE7A62" w:rsidTr="00CE7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E7A62" w:rsidRPr="00CE7A62" w:rsidRDefault="00CE7A62" w:rsidP="00CE7A62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Quản lý thống kê doanh thu</w:t>
            </w:r>
          </w:p>
        </w:tc>
        <w:tc>
          <w:tcPr>
            <w:tcW w:w="917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21-03-2023</w:t>
            </w:r>
          </w:p>
        </w:tc>
        <w:tc>
          <w:tcPr>
            <w:tcW w:w="1701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21-03-2023</w:t>
            </w:r>
          </w:p>
        </w:tc>
        <w:tc>
          <w:tcPr>
            <w:tcW w:w="1418" w:type="dxa"/>
            <w:vAlign w:val="center"/>
          </w:tcPr>
          <w:p w:rsidR="00CE7A62" w:rsidRPr="00CE7A62" w:rsidRDefault="00CE7A62" w:rsidP="00CE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7A62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</w:tbl>
    <w:p w:rsidR="00B72862" w:rsidRPr="00475E87" w:rsidRDefault="00B72862" w:rsidP="003B4DC2">
      <w:pPr>
        <w:ind w:left="270"/>
        <w:rPr>
          <w:rFonts w:ascii="Times New Roman" w:hAnsi="Times New Roman" w:cs="Times New Roman"/>
          <w:sz w:val="28"/>
          <w:szCs w:val="28"/>
        </w:rPr>
      </w:pPr>
      <w:bookmarkStart w:id="21" w:name="_Toc450569459"/>
      <w:bookmarkStart w:id="22" w:name="_Toc450690963"/>
    </w:p>
    <w:p w:rsidR="009F472C" w:rsidRPr="00475E87" w:rsidRDefault="009F472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650BBA" w:rsidRDefault="00650BBA" w:rsidP="00650BBA">
      <w:pPr>
        <w:pStyle w:val="Heading1"/>
        <w:numPr>
          <w:ilvl w:val="0"/>
          <w:numId w:val="1"/>
        </w:numPr>
        <w:spacing w:before="0" w:after="0" w:line="240" w:lineRule="auto"/>
        <w:ind w:left="426" w:hanging="426"/>
      </w:pPr>
      <w:bookmarkStart w:id="23" w:name="_Toc450569462"/>
      <w:bookmarkStart w:id="24" w:name="_Toc450690966"/>
      <w:bookmarkStart w:id="25" w:name="_Toc7712160"/>
      <w:bookmarkStart w:id="26" w:name="_Toc62384801"/>
      <w:bookmarkEnd w:id="21"/>
      <w:bookmarkEnd w:id="22"/>
      <w:r w:rsidRPr="00650BBA">
        <w:lastRenderedPageBreak/>
        <w:t>Nhu cầu về Môi trường</w:t>
      </w:r>
    </w:p>
    <w:bookmarkEnd w:id="23"/>
    <w:bookmarkEnd w:id="24"/>
    <w:bookmarkEnd w:id="25"/>
    <w:bookmarkEnd w:id="26"/>
    <w:p w:rsidR="00B72862" w:rsidRPr="008415AB" w:rsidRDefault="00190091" w:rsidP="00190091">
      <w:pPr>
        <w:pStyle w:val="Heading2"/>
        <w:numPr>
          <w:ilvl w:val="0"/>
          <w:numId w:val="0"/>
        </w:numPr>
        <w:ind w:left="900"/>
        <w:rPr>
          <w:i w:val="0"/>
        </w:rPr>
      </w:pPr>
      <w:r>
        <w:t>4.1</w:t>
      </w:r>
      <w:r w:rsidR="002F2A00">
        <w:t>.</w:t>
      </w:r>
      <w:r w:rsidR="00B72862" w:rsidRPr="00475E87">
        <w:t xml:space="preserve"> </w:t>
      </w:r>
      <w:r w:rsidR="00650BBA" w:rsidRPr="00650BBA">
        <w:rPr>
          <w:i w:val="0"/>
        </w:rPr>
        <w:t>Phần cứng và phần mềm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2880"/>
      </w:tblGrid>
      <w:tr w:rsidR="00B72862" w:rsidRPr="00475E87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650BBA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Thiết bị</w:t>
            </w:r>
          </w:p>
        </w:tc>
        <w:tc>
          <w:tcPr>
            <w:tcW w:w="315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Cấ</w:t>
            </w:r>
            <w:r>
              <w:rPr>
                <w:b w:val="0"/>
                <w:bCs w:val="0"/>
                <w:sz w:val="28"/>
                <w:szCs w:val="28"/>
              </w:rPr>
              <w:t>u hình</w:t>
            </w:r>
          </w:p>
        </w:tc>
        <w:tc>
          <w:tcPr>
            <w:tcW w:w="28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Phần mềm</w:t>
            </w:r>
          </w:p>
        </w:tc>
      </w:tr>
      <w:tr w:rsidR="00B7286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PC</w:t>
            </w:r>
          </w:p>
        </w:tc>
        <w:tc>
          <w:tcPr>
            <w:tcW w:w="315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B72862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B7286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Laptop</w:t>
            </w:r>
          </w:p>
        </w:tc>
        <w:tc>
          <w:tcPr>
            <w:tcW w:w="315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B72862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FD4213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FD4213" w:rsidRPr="00475E87" w:rsidRDefault="00FD421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Mobile</w:t>
            </w:r>
          </w:p>
        </w:tc>
        <w:tc>
          <w:tcPr>
            <w:tcW w:w="3150" w:type="dxa"/>
          </w:tcPr>
          <w:p w:rsidR="00FD4213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FD4213" w:rsidRPr="00475E87" w:rsidRDefault="0065053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</w:tbl>
    <w:p w:rsidR="00B72862" w:rsidRPr="00475E87" w:rsidRDefault="00B72862" w:rsidP="00B72862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B72862" w:rsidRDefault="00190091" w:rsidP="00190091">
      <w:pPr>
        <w:pStyle w:val="Heading2"/>
        <w:numPr>
          <w:ilvl w:val="0"/>
          <w:numId w:val="0"/>
        </w:numPr>
        <w:spacing w:before="0" w:after="0" w:line="240" w:lineRule="auto"/>
        <w:ind w:left="936" w:hanging="216"/>
        <w:rPr>
          <w:i w:val="0"/>
          <w:color w:val="000000" w:themeColor="text1"/>
          <w:sz w:val="28"/>
          <w:szCs w:val="28"/>
        </w:rPr>
      </w:pPr>
      <w:r w:rsidRPr="00190091">
        <w:rPr>
          <w:i w:val="0"/>
          <w:sz w:val="28"/>
          <w:szCs w:val="28"/>
        </w:rPr>
        <w:t>4.2</w:t>
      </w:r>
      <w:r w:rsidR="00B72862" w:rsidRPr="00190091">
        <w:rPr>
          <w:i w:val="0"/>
          <w:sz w:val="28"/>
          <w:szCs w:val="28"/>
        </w:rPr>
        <w:t xml:space="preserve"> </w:t>
      </w:r>
      <w:r w:rsidR="003773F3" w:rsidRPr="003773F3">
        <w:rPr>
          <w:i w:val="0"/>
          <w:color w:val="000000" w:themeColor="text1"/>
          <w:sz w:val="28"/>
          <w:szCs w:val="28"/>
        </w:rPr>
        <w:t>Công cụ hỗ trợ và năng suất</w:t>
      </w:r>
    </w:p>
    <w:p w:rsidR="00590788" w:rsidRPr="00590788" w:rsidRDefault="00590788" w:rsidP="00590788">
      <w:pPr>
        <w:rPr>
          <w:lang w:eastAsia="zh-CN"/>
        </w:rPr>
      </w:pPr>
    </w:p>
    <w:tbl>
      <w:tblPr>
        <w:tblStyle w:val="GridTable4-Accent11"/>
        <w:tblW w:w="8604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494"/>
      </w:tblGrid>
      <w:tr w:rsidR="00B72862" w:rsidRPr="00475E87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Mục đích của công cụ</w:t>
            </w:r>
          </w:p>
        </w:tc>
        <w:tc>
          <w:tcPr>
            <w:tcW w:w="231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Tên công cụ</w:t>
            </w:r>
          </w:p>
        </w:tc>
        <w:tc>
          <w:tcPr>
            <w:tcW w:w="252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Nhà cung cấp</w:t>
            </w:r>
          </w:p>
        </w:tc>
        <w:tc>
          <w:tcPr>
            <w:tcW w:w="1494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Phiên bản</w:t>
            </w:r>
          </w:p>
        </w:tc>
      </w:tr>
      <w:tr w:rsidR="00B7286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Lập kế hoạch</w:t>
            </w:r>
          </w:p>
        </w:tc>
        <w:tc>
          <w:tcPr>
            <w:tcW w:w="23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7286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Quản lý dự án</w:t>
            </w:r>
          </w:p>
        </w:tc>
        <w:tc>
          <w:tcPr>
            <w:tcW w:w="23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A4F75" w:rsidRPr="00475E87" w:rsidRDefault="003A4F75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bookmarkStart w:id="27" w:name="_Toc450569465"/>
      <w:bookmarkStart w:id="28" w:name="_Toc450690969"/>
    </w:p>
    <w:bookmarkEnd w:id="27"/>
    <w:bookmarkEnd w:id="28"/>
    <w:p w:rsidR="00B72862" w:rsidRDefault="00190091" w:rsidP="00EE1FC0">
      <w:pPr>
        <w:pStyle w:val="Heading1"/>
        <w:numPr>
          <w:ilvl w:val="0"/>
          <w:numId w:val="9"/>
        </w:numPr>
        <w:spacing w:before="0" w:after="0" w:line="240" w:lineRule="auto"/>
      </w:pPr>
      <w:r w:rsidRPr="00190091">
        <w:t>Vai trò và Trách nhiệm</w:t>
      </w:r>
      <w:r w:rsidR="00980DDB">
        <w:t xml:space="preserve"> </w:t>
      </w:r>
    </w:p>
    <w:p w:rsidR="00590788" w:rsidRPr="00590788" w:rsidRDefault="00590788" w:rsidP="00590788">
      <w:pPr>
        <w:rPr>
          <w:lang w:eastAsia="zh-CN"/>
        </w:rPr>
      </w:pP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410"/>
      </w:tblGrid>
      <w:tr w:rsidR="00B72862" w:rsidRPr="00475E87" w:rsidTr="00F9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3773F3" w:rsidP="00D5367E">
            <w:pPr>
              <w:pStyle w:val="TableContents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Vai trò</w:t>
            </w:r>
          </w:p>
        </w:tc>
        <w:tc>
          <w:tcPr>
            <w:tcW w:w="2052" w:type="dxa"/>
          </w:tcPr>
          <w:p w:rsidR="00B72862" w:rsidRPr="00475E87" w:rsidRDefault="003773F3" w:rsidP="00D5367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Tài nguyên</w:t>
            </w:r>
          </w:p>
        </w:tc>
        <w:tc>
          <w:tcPr>
            <w:tcW w:w="4410" w:type="dxa"/>
          </w:tcPr>
          <w:p w:rsidR="00B72862" w:rsidRPr="00475E87" w:rsidRDefault="003773F3" w:rsidP="00D5367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Trách nhiệm</w:t>
            </w:r>
          </w:p>
        </w:tc>
      </w:tr>
      <w:tr w:rsidR="00B72862" w:rsidRPr="00475E87" w:rsidTr="00F9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B72862" w:rsidP="00D5367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 xml:space="preserve">Management Team </w:t>
            </w:r>
          </w:p>
        </w:tc>
        <w:tc>
          <w:tcPr>
            <w:tcW w:w="2052" w:type="dxa"/>
          </w:tcPr>
          <w:p w:rsidR="00B72862" w:rsidRPr="003A4F75" w:rsidRDefault="00CC62B1" w:rsidP="00D5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Somsant Surapatpichai Thanh Hùng</w:t>
            </w:r>
          </w:p>
          <w:p w:rsidR="00B72862" w:rsidRPr="003A4F75" w:rsidRDefault="00B72862" w:rsidP="00D5367E">
            <w:pPr>
              <w:spacing w:after="0" w:line="240" w:lineRule="auto"/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410" w:type="dxa"/>
          </w:tcPr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Đảm bảo dự án được giao đúng          tiến độ, ngân sách và chất lượng.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Thường xuyên xem xét tiến độ Kiểm thử với Trưởng nhóm kiểm tra.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• Xem xét cách tiếp cận, kế hoạch và           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lịch trình Kiểm tra.</w:t>
            </w:r>
          </w:p>
          <w:p w:rsidR="00B72862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Cung cấp hỗ trợ kỹ thuật</w:t>
            </w:r>
          </w:p>
        </w:tc>
      </w:tr>
      <w:tr w:rsidR="00B72862" w:rsidRPr="00475E87" w:rsidTr="00F9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B72862" w:rsidP="00D5367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Develop Team</w:t>
            </w:r>
          </w:p>
        </w:tc>
        <w:tc>
          <w:tcPr>
            <w:tcW w:w="2052" w:type="dxa"/>
          </w:tcPr>
          <w:p w:rsidR="00B72862" w:rsidRPr="00475E87" w:rsidRDefault="008606CB" w:rsidP="006706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5E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Team</w:t>
            </w:r>
          </w:p>
          <w:p w:rsidR="00B72862" w:rsidRPr="00475E87" w:rsidRDefault="00B72862" w:rsidP="00D5367E">
            <w:pPr>
              <w:spacing w:after="0" w:line="240" w:lineRule="auto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862" w:rsidRPr="00475E87" w:rsidRDefault="00B72862" w:rsidP="00D536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</w:tcPr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Xem xét các kế 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cấp cao / chi tiết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thiết kế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phát triển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Hỗ trợ kiểm tra sự chấp nhận của người dùng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Phát triển các kịch bả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Đơn vị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Thực hiện bài kiểm tra Đơn vị</w:t>
            </w:r>
          </w:p>
          <w:p w:rsidR="00B72862" w:rsidRPr="00475E87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Sữa lỗi</w:t>
            </w:r>
          </w:p>
        </w:tc>
      </w:tr>
    </w:tbl>
    <w:p w:rsidR="00B72862" w:rsidRPr="00E65E00" w:rsidRDefault="00B72862" w:rsidP="00E65E00">
      <w:pPr>
        <w:rPr>
          <w:rFonts w:ascii="Times New Roman" w:hAnsi="Times New Roman" w:cs="Times New Roman"/>
          <w:sz w:val="28"/>
          <w:szCs w:val="28"/>
        </w:rPr>
      </w:pPr>
    </w:p>
    <w:sectPr w:rsidR="00B72862" w:rsidRPr="00E65E00" w:rsidSect="003740AC">
      <w:headerReference w:type="default" r:id="rId10"/>
      <w:headerReference w:type="first" r:id="rId11"/>
      <w:footerReference w:type="first" r:id="rId12"/>
      <w:pgSz w:w="12240" w:h="15840" w:code="1"/>
      <w:pgMar w:top="878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D2E" w:rsidRDefault="00E53D2E" w:rsidP="00FF7526">
      <w:pPr>
        <w:spacing w:after="0" w:line="240" w:lineRule="auto"/>
      </w:pPr>
      <w:r>
        <w:separator/>
      </w:r>
    </w:p>
  </w:endnote>
  <w:endnote w:type="continuationSeparator" w:id="0">
    <w:p w:rsidR="00E53D2E" w:rsidRDefault="00E53D2E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19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E67" w:rsidRDefault="00382E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6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2E67" w:rsidRDefault="00382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D2E" w:rsidRDefault="00E53D2E" w:rsidP="00FF7526">
      <w:pPr>
        <w:spacing w:after="0" w:line="240" w:lineRule="auto"/>
      </w:pPr>
      <w:r>
        <w:separator/>
      </w:r>
    </w:p>
  </w:footnote>
  <w:footnote w:type="continuationSeparator" w:id="0">
    <w:p w:rsidR="00E53D2E" w:rsidRDefault="00E53D2E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E67" w:rsidRDefault="00382E67" w:rsidP="004D020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6CA0D2F" wp14:editId="30689453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2E67" w:rsidRPr="00BD6352" w:rsidRDefault="00382E67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0D2F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" filled="f" stroked="f" strokeweight=".5pt">
              <v:path arrowok="t"/>
              <v:textbox>
                <w:txbxContent>
                  <w:p w:rsidR="00382E67" w:rsidRPr="00BD6352" w:rsidRDefault="00382E67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382E67" w:rsidRDefault="00382E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E67" w:rsidRPr="00E65E00" w:rsidRDefault="00382E67" w:rsidP="00E6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1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26"/>
    <w:rsid w:val="00001465"/>
    <w:rsid w:val="000145E4"/>
    <w:rsid w:val="00022E93"/>
    <w:rsid w:val="00032556"/>
    <w:rsid w:val="00032EA0"/>
    <w:rsid w:val="00033CCB"/>
    <w:rsid w:val="00041F03"/>
    <w:rsid w:val="00046B71"/>
    <w:rsid w:val="00057CD8"/>
    <w:rsid w:val="0007352F"/>
    <w:rsid w:val="000831E9"/>
    <w:rsid w:val="000835FC"/>
    <w:rsid w:val="000877B1"/>
    <w:rsid w:val="00094BA7"/>
    <w:rsid w:val="00094EB0"/>
    <w:rsid w:val="000B1D3A"/>
    <w:rsid w:val="000B41E9"/>
    <w:rsid w:val="000C0268"/>
    <w:rsid w:val="000E4C54"/>
    <w:rsid w:val="000E5E74"/>
    <w:rsid w:val="000F4AAD"/>
    <w:rsid w:val="00104122"/>
    <w:rsid w:val="00107B81"/>
    <w:rsid w:val="001206F6"/>
    <w:rsid w:val="001304EC"/>
    <w:rsid w:val="00134FD2"/>
    <w:rsid w:val="00135D18"/>
    <w:rsid w:val="0014495A"/>
    <w:rsid w:val="0015086F"/>
    <w:rsid w:val="00150ECE"/>
    <w:rsid w:val="00160C02"/>
    <w:rsid w:val="00160DC7"/>
    <w:rsid w:val="00175F90"/>
    <w:rsid w:val="00180C8D"/>
    <w:rsid w:val="00182385"/>
    <w:rsid w:val="00184DD7"/>
    <w:rsid w:val="00190091"/>
    <w:rsid w:val="00195581"/>
    <w:rsid w:val="001A3F5F"/>
    <w:rsid w:val="001B2167"/>
    <w:rsid w:val="001D00DB"/>
    <w:rsid w:val="001D47F7"/>
    <w:rsid w:val="001E3D79"/>
    <w:rsid w:val="001E5C65"/>
    <w:rsid w:val="00202534"/>
    <w:rsid w:val="002030BB"/>
    <w:rsid w:val="00205616"/>
    <w:rsid w:val="00207320"/>
    <w:rsid w:val="002156E0"/>
    <w:rsid w:val="00220C02"/>
    <w:rsid w:val="00222E8D"/>
    <w:rsid w:val="00223C2E"/>
    <w:rsid w:val="00224086"/>
    <w:rsid w:val="00226186"/>
    <w:rsid w:val="00234E42"/>
    <w:rsid w:val="00237714"/>
    <w:rsid w:val="00245854"/>
    <w:rsid w:val="002647F4"/>
    <w:rsid w:val="00273C11"/>
    <w:rsid w:val="00287590"/>
    <w:rsid w:val="00287AB7"/>
    <w:rsid w:val="00296353"/>
    <w:rsid w:val="00297E2F"/>
    <w:rsid w:val="002A0797"/>
    <w:rsid w:val="002A1E1F"/>
    <w:rsid w:val="002B3046"/>
    <w:rsid w:val="002C0898"/>
    <w:rsid w:val="002C6F6F"/>
    <w:rsid w:val="002C7A09"/>
    <w:rsid w:val="002F2A00"/>
    <w:rsid w:val="002F76D3"/>
    <w:rsid w:val="00302B8E"/>
    <w:rsid w:val="0030492C"/>
    <w:rsid w:val="0033002C"/>
    <w:rsid w:val="00335C01"/>
    <w:rsid w:val="0035549D"/>
    <w:rsid w:val="00360539"/>
    <w:rsid w:val="00364601"/>
    <w:rsid w:val="00367B3A"/>
    <w:rsid w:val="003740AC"/>
    <w:rsid w:val="00374BBC"/>
    <w:rsid w:val="00375341"/>
    <w:rsid w:val="003773F3"/>
    <w:rsid w:val="00382E67"/>
    <w:rsid w:val="0038725E"/>
    <w:rsid w:val="00390EBE"/>
    <w:rsid w:val="003A4F75"/>
    <w:rsid w:val="003B4DC2"/>
    <w:rsid w:val="003C73D6"/>
    <w:rsid w:val="003D0A79"/>
    <w:rsid w:val="003E2C94"/>
    <w:rsid w:val="003F0159"/>
    <w:rsid w:val="003F407C"/>
    <w:rsid w:val="00400AB9"/>
    <w:rsid w:val="004059FE"/>
    <w:rsid w:val="00407CA9"/>
    <w:rsid w:val="0042601D"/>
    <w:rsid w:val="00427C7F"/>
    <w:rsid w:val="0043121F"/>
    <w:rsid w:val="004318EF"/>
    <w:rsid w:val="00447CE6"/>
    <w:rsid w:val="00465976"/>
    <w:rsid w:val="00467082"/>
    <w:rsid w:val="00472127"/>
    <w:rsid w:val="00475E87"/>
    <w:rsid w:val="004972E2"/>
    <w:rsid w:val="004B447D"/>
    <w:rsid w:val="004C6C9C"/>
    <w:rsid w:val="004D0200"/>
    <w:rsid w:val="004D1834"/>
    <w:rsid w:val="004D7CF8"/>
    <w:rsid w:val="004E3557"/>
    <w:rsid w:val="004E3D6C"/>
    <w:rsid w:val="004E6EA7"/>
    <w:rsid w:val="004F00BB"/>
    <w:rsid w:val="004F4B8B"/>
    <w:rsid w:val="004F65EB"/>
    <w:rsid w:val="004F7256"/>
    <w:rsid w:val="00505DAB"/>
    <w:rsid w:val="00523881"/>
    <w:rsid w:val="00532696"/>
    <w:rsid w:val="00536217"/>
    <w:rsid w:val="00536F94"/>
    <w:rsid w:val="0054429C"/>
    <w:rsid w:val="00550BA7"/>
    <w:rsid w:val="005537A7"/>
    <w:rsid w:val="00560952"/>
    <w:rsid w:val="00561AD9"/>
    <w:rsid w:val="0056473C"/>
    <w:rsid w:val="00565C81"/>
    <w:rsid w:val="00567843"/>
    <w:rsid w:val="005745BC"/>
    <w:rsid w:val="00576FC6"/>
    <w:rsid w:val="00582DF5"/>
    <w:rsid w:val="00585141"/>
    <w:rsid w:val="00590788"/>
    <w:rsid w:val="00591D07"/>
    <w:rsid w:val="00595FBA"/>
    <w:rsid w:val="005A0279"/>
    <w:rsid w:val="005A096C"/>
    <w:rsid w:val="005A398B"/>
    <w:rsid w:val="005A4651"/>
    <w:rsid w:val="005B170A"/>
    <w:rsid w:val="005B40E1"/>
    <w:rsid w:val="005B717E"/>
    <w:rsid w:val="005C2EB5"/>
    <w:rsid w:val="005D4A81"/>
    <w:rsid w:val="005E2F54"/>
    <w:rsid w:val="005E671B"/>
    <w:rsid w:val="00600939"/>
    <w:rsid w:val="00602824"/>
    <w:rsid w:val="0062756E"/>
    <w:rsid w:val="00636C88"/>
    <w:rsid w:val="00646CAF"/>
    <w:rsid w:val="00650533"/>
    <w:rsid w:val="00650BBA"/>
    <w:rsid w:val="0066252C"/>
    <w:rsid w:val="0066449C"/>
    <w:rsid w:val="00665960"/>
    <w:rsid w:val="00666E86"/>
    <w:rsid w:val="0067069D"/>
    <w:rsid w:val="006833BB"/>
    <w:rsid w:val="00686A2F"/>
    <w:rsid w:val="006935FF"/>
    <w:rsid w:val="006A4756"/>
    <w:rsid w:val="006B01F0"/>
    <w:rsid w:val="006B36C8"/>
    <w:rsid w:val="006B5D97"/>
    <w:rsid w:val="006B7CF0"/>
    <w:rsid w:val="006D1D1F"/>
    <w:rsid w:val="006D70C3"/>
    <w:rsid w:val="006E22F6"/>
    <w:rsid w:val="006E4B7E"/>
    <w:rsid w:val="00701EE6"/>
    <w:rsid w:val="00703AFE"/>
    <w:rsid w:val="00706AC8"/>
    <w:rsid w:val="00712D07"/>
    <w:rsid w:val="00712F2E"/>
    <w:rsid w:val="0073189E"/>
    <w:rsid w:val="007444EF"/>
    <w:rsid w:val="007636BC"/>
    <w:rsid w:val="007704BD"/>
    <w:rsid w:val="007759F1"/>
    <w:rsid w:val="007904C0"/>
    <w:rsid w:val="00790D63"/>
    <w:rsid w:val="007937D5"/>
    <w:rsid w:val="00797FC2"/>
    <w:rsid w:val="007B7214"/>
    <w:rsid w:val="007C2BDC"/>
    <w:rsid w:val="007C5A5E"/>
    <w:rsid w:val="007E2AB1"/>
    <w:rsid w:val="007F236C"/>
    <w:rsid w:val="007F5D08"/>
    <w:rsid w:val="00803640"/>
    <w:rsid w:val="0080411B"/>
    <w:rsid w:val="00817969"/>
    <w:rsid w:val="0082441E"/>
    <w:rsid w:val="008279B9"/>
    <w:rsid w:val="0083319A"/>
    <w:rsid w:val="00835203"/>
    <w:rsid w:val="00836DCA"/>
    <w:rsid w:val="008415AB"/>
    <w:rsid w:val="00843B9A"/>
    <w:rsid w:val="008606CB"/>
    <w:rsid w:val="00862FCC"/>
    <w:rsid w:val="00870FBF"/>
    <w:rsid w:val="00871E51"/>
    <w:rsid w:val="00873C86"/>
    <w:rsid w:val="00890C5D"/>
    <w:rsid w:val="00891D39"/>
    <w:rsid w:val="00892A10"/>
    <w:rsid w:val="008A0587"/>
    <w:rsid w:val="008A3F16"/>
    <w:rsid w:val="008A74EB"/>
    <w:rsid w:val="008B0A4E"/>
    <w:rsid w:val="008B47CF"/>
    <w:rsid w:val="008C06DD"/>
    <w:rsid w:val="008C0A21"/>
    <w:rsid w:val="008D0BAD"/>
    <w:rsid w:val="008F164E"/>
    <w:rsid w:val="008F7B85"/>
    <w:rsid w:val="0091773A"/>
    <w:rsid w:val="009368CC"/>
    <w:rsid w:val="00952F07"/>
    <w:rsid w:val="00956DC6"/>
    <w:rsid w:val="009744E3"/>
    <w:rsid w:val="00975AD0"/>
    <w:rsid w:val="00980DDB"/>
    <w:rsid w:val="00995E57"/>
    <w:rsid w:val="00996A7A"/>
    <w:rsid w:val="009A0C46"/>
    <w:rsid w:val="009A3AD8"/>
    <w:rsid w:val="009C102D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11675"/>
    <w:rsid w:val="00A124DD"/>
    <w:rsid w:val="00A133EA"/>
    <w:rsid w:val="00A20AA0"/>
    <w:rsid w:val="00A20AC9"/>
    <w:rsid w:val="00A2582F"/>
    <w:rsid w:val="00A27D78"/>
    <w:rsid w:val="00A31FD6"/>
    <w:rsid w:val="00A346B2"/>
    <w:rsid w:val="00A35326"/>
    <w:rsid w:val="00A366E6"/>
    <w:rsid w:val="00A423BD"/>
    <w:rsid w:val="00A509F6"/>
    <w:rsid w:val="00A55EE1"/>
    <w:rsid w:val="00A64EE8"/>
    <w:rsid w:val="00A64EFB"/>
    <w:rsid w:val="00A81B36"/>
    <w:rsid w:val="00A83648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D6DE1"/>
    <w:rsid w:val="00AE14C2"/>
    <w:rsid w:val="00AF3CC0"/>
    <w:rsid w:val="00B0091A"/>
    <w:rsid w:val="00B10B8D"/>
    <w:rsid w:val="00B160B4"/>
    <w:rsid w:val="00B44C11"/>
    <w:rsid w:val="00B5061A"/>
    <w:rsid w:val="00B52C93"/>
    <w:rsid w:val="00B54443"/>
    <w:rsid w:val="00B56A71"/>
    <w:rsid w:val="00B61748"/>
    <w:rsid w:val="00B6698A"/>
    <w:rsid w:val="00B72862"/>
    <w:rsid w:val="00B76CAE"/>
    <w:rsid w:val="00B848E4"/>
    <w:rsid w:val="00B86F8E"/>
    <w:rsid w:val="00B929CD"/>
    <w:rsid w:val="00BA1558"/>
    <w:rsid w:val="00BA2900"/>
    <w:rsid w:val="00BA7E08"/>
    <w:rsid w:val="00BB340E"/>
    <w:rsid w:val="00BC1358"/>
    <w:rsid w:val="00BC390A"/>
    <w:rsid w:val="00BC4B26"/>
    <w:rsid w:val="00BE765D"/>
    <w:rsid w:val="00BF417E"/>
    <w:rsid w:val="00C004CF"/>
    <w:rsid w:val="00C02927"/>
    <w:rsid w:val="00C12B40"/>
    <w:rsid w:val="00C138E6"/>
    <w:rsid w:val="00C25AA8"/>
    <w:rsid w:val="00C26884"/>
    <w:rsid w:val="00C3327A"/>
    <w:rsid w:val="00C426AF"/>
    <w:rsid w:val="00C43C14"/>
    <w:rsid w:val="00C55651"/>
    <w:rsid w:val="00C55820"/>
    <w:rsid w:val="00C65A83"/>
    <w:rsid w:val="00C8684A"/>
    <w:rsid w:val="00C924C8"/>
    <w:rsid w:val="00C93313"/>
    <w:rsid w:val="00C94443"/>
    <w:rsid w:val="00CA4A11"/>
    <w:rsid w:val="00CA5985"/>
    <w:rsid w:val="00CA720C"/>
    <w:rsid w:val="00CB0A03"/>
    <w:rsid w:val="00CB59CE"/>
    <w:rsid w:val="00CC5BD3"/>
    <w:rsid w:val="00CC62B1"/>
    <w:rsid w:val="00CD3948"/>
    <w:rsid w:val="00CD6DD9"/>
    <w:rsid w:val="00CE7A62"/>
    <w:rsid w:val="00CF1BB2"/>
    <w:rsid w:val="00CF2E82"/>
    <w:rsid w:val="00CF356E"/>
    <w:rsid w:val="00CF4AF2"/>
    <w:rsid w:val="00D062D1"/>
    <w:rsid w:val="00D11002"/>
    <w:rsid w:val="00D124E1"/>
    <w:rsid w:val="00D1457F"/>
    <w:rsid w:val="00D26603"/>
    <w:rsid w:val="00D26DC0"/>
    <w:rsid w:val="00D329D7"/>
    <w:rsid w:val="00D36110"/>
    <w:rsid w:val="00D375B0"/>
    <w:rsid w:val="00D4040F"/>
    <w:rsid w:val="00D423DD"/>
    <w:rsid w:val="00D44C51"/>
    <w:rsid w:val="00D46F1C"/>
    <w:rsid w:val="00D5367E"/>
    <w:rsid w:val="00D739DD"/>
    <w:rsid w:val="00D82667"/>
    <w:rsid w:val="00D90C6D"/>
    <w:rsid w:val="00D9215E"/>
    <w:rsid w:val="00D92F2E"/>
    <w:rsid w:val="00D939A7"/>
    <w:rsid w:val="00DA2FB3"/>
    <w:rsid w:val="00DA4C3C"/>
    <w:rsid w:val="00DC1975"/>
    <w:rsid w:val="00DC27CF"/>
    <w:rsid w:val="00DD4A53"/>
    <w:rsid w:val="00DD4A6E"/>
    <w:rsid w:val="00DE3B9D"/>
    <w:rsid w:val="00E00257"/>
    <w:rsid w:val="00E054E5"/>
    <w:rsid w:val="00E24088"/>
    <w:rsid w:val="00E241A6"/>
    <w:rsid w:val="00E26FA7"/>
    <w:rsid w:val="00E31802"/>
    <w:rsid w:val="00E337DA"/>
    <w:rsid w:val="00E510BB"/>
    <w:rsid w:val="00E5264C"/>
    <w:rsid w:val="00E53C2B"/>
    <w:rsid w:val="00E53D2E"/>
    <w:rsid w:val="00E57DE1"/>
    <w:rsid w:val="00E63782"/>
    <w:rsid w:val="00E64B60"/>
    <w:rsid w:val="00E65E00"/>
    <w:rsid w:val="00E727E8"/>
    <w:rsid w:val="00E74001"/>
    <w:rsid w:val="00E81308"/>
    <w:rsid w:val="00E925F4"/>
    <w:rsid w:val="00EA04E0"/>
    <w:rsid w:val="00EA11FF"/>
    <w:rsid w:val="00EA748B"/>
    <w:rsid w:val="00EB2DB6"/>
    <w:rsid w:val="00EE1FC0"/>
    <w:rsid w:val="00EE727C"/>
    <w:rsid w:val="00EE7577"/>
    <w:rsid w:val="00F059C2"/>
    <w:rsid w:val="00F14AFD"/>
    <w:rsid w:val="00F16752"/>
    <w:rsid w:val="00F2108A"/>
    <w:rsid w:val="00F26F78"/>
    <w:rsid w:val="00F61777"/>
    <w:rsid w:val="00F7307B"/>
    <w:rsid w:val="00F819AE"/>
    <w:rsid w:val="00F864FA"/>
    <w:rsid w:val="00F87A52"/>
    <w:rsid w:val="00F9038A"/>
    <w:rsid w:val="00F90804"/>
    <w:rsid w:val="00F9217A"/>
    <w:rsid w:val="00FC1F11"/>
    <w:rsid w:val="00FC2D74"/>
    <w:rsid w:val="00FC33EB"/>
    <w:rsid w:val="00FC3B9C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A7A62"/>
  <w15:docId w15:val="{A09B271D-7093-4637-8312-DE56E41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4E5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B3FC-7025-4518-9E71-14920964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Samsant Sarapatpichai Thanh Hung (DN.C)</cp:lastModifiedBy>
  <cp:revision>19</cp:revision>
  <dcterms:created xsi:type="dcterms:W3CDTF">2023-05-13T08:36:00Z</dcterms:created>
  <dcterms:modified xsi:type="dcterms:W3CDTF">2023-05-27T15:13:00Z</dcterms:modified>
</cp:coreProperties>
</file>